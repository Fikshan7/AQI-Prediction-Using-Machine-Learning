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B9AD6" w14:textId="4A41E9B7" w:rsidR="006843E6" w:rsidRPr="00375152" w:rsidRDefault="006843E6" w:rsidP="00375152">
      <w:pPr>
        <w:jc w:val="center"/>
        <w:rPr>
          <w:b/>
          <w:bCs/>
          <w:sz w:val="40"/>
          <w:szCs w:val="40"/>
          <w:u w:val="single"/>
        </w:rPr>
      </w:pPr>
      <w:r w:rsidRPr="00375152">
        <w:rPr>
          <w:b/>
          <w:bCs/>
          <w:sz w:val="40"/>
          <w:szCs w:val="40"/>
          <w:u w:val="single"/>
        </w:rPr>
        <w:t xml:space="preserve">Air Quality Prediction </w:t>
      </w:r>
      <w:r w:rsidR="00375152" w:rsidRPr="00375152">
        <w:rPr>
          <w:b/>
          <w:bCs/>
          <w:sz w:val="40"/>
          <w:szCs w:val="40"/>
          <w:u w:val="single"/>
        </w:rPr>
        <w:t>Using Machine Learning</w:t>
      </w:r>
    </w:p>
    <w:p w14:paraId="437E5C75" w14:textId="77777777" w:rsidR="00375152" w:rsidRDefault="00375152" w:rsidP="006843E6">
      <w:pPr>
        <w:rPr>
          <w:sz w:val="48"/>
          <w:szCs w:val="48"/>
        </w:rPr>
      </w:pPr>
    </w:p>
    <w:p w14:paraId="6AAFE42C" w14:textId="5DAFFCB4" w:rsidR="006843E6" w:rsidRPr="00375152" w:rsidRDefault="006843E6" w:rsidP="00375152">
      <w:pPr>
        <w:jc w:val="center"/>
        <w:rPr>
          <w:sz w:val="48"/>
          <w:szCs w:val="48"/>
        </w:rPr>
      </w:pPr>
      <w:r w:rsidRPr="00375152">
        <w:rPr>
          <w:sz w:val="48"/>
          <w:szCs w:val="48"/>
        </w:rPr>
        <w:t>Software Requirements Specification</w:t>
      </w:r>
    </w:p>
    <w:p w14:paraId="78D1636B" w14:textId="77777777" w:rsidR="006843E6" w:rsidRPr="006843E6" w:rsidRDefault="006843E6" w:rsidP="006843E6">
      <w:pPr>
        <w:rPr>
          <w:sz w:val="28"/>
          <w:szCs w:val="28"/>
        </w:rPr>
      </w:pPr>
    </w:p>
    <w:p w14:paraId="354DF780" w14:textId="77777777" w:rsidR="00375152" w:rsidRDefault="00375152" w:rsidP="006843E6">
      <w:pPr>
        <w:rPr>
          <w:sz w:val="28"/>
          <w:szCs w:val="28"/>
        </w:rPr>
      </w:pPr>
    </w:p>
    <w:p w14:paraId="13DFEE3E" w14:textId="0C0BA1E1" w:rsidR="006843E6" w:rsidRPr="006843E6" w:rsidRDefault="006843E6" w:rsidP="006843E6">
      <w:pPr>
        <w:rPr>
          <w:sz w:val="28"/>
          <w:szCs w:val="28"/>
        </w:rPr>
      </w:pPr>
      <w:r w:rsidRPr="006843E6">
        <w:rPr>
          <w:sz w:val="28"/>
          <w:szCs w:val="28"/>
        </w:rPr>
        <w:t xml:space="preserve"> Table of Contents</w:t>
      </w:r>
    </w:p>
    <w:p w14:paraId="10C3896F" w14:textId="6EE0B5E3" w:rsidR="006843E6" w:rsidRPr="006843E6" w:rsidRDefault="006843E6" w:rsidP="006843E6">
      <w:pPr>
        <w:rPr>
          <w:sz w:val="28"/>
          <w:szCs w:val="28"/>
        </w:rPr>
      </w:pPr>
      <w:r w:rsidRPr="006843E6">
        <w:rPr>
          <w:sz w:val="28"/>
          <w:szCs w:val="28"/>
        </w:rPr>
        <w:t>1. INTRODUCTION</w:t>
      </w:r>
      <w:r>
        <w:rPr>
          <w:sz w:val="28"/>
          <w:szCs w:val="28"/>
        </w:rPr>
        <w:t xml:space="preserve"> .</w:t>
      </w:r>
      <w:r w:rsidRPr="006843E6">
        <w:rPr>
          <w:sz w:val="28"/>
          <w:szCs w:val="28"/>
        </w:rPr>
        <w:t xml:space="preserve">..................................................... 1  </w:t>
      </w:r>
    </w:p>
    <w:p w14:paraId="387C10AF" w14:textId="77777777" w:rsidR="006843E6" w:rsidRPr="006843E6" w:rsidRDefault="006843E6" w:rsidP="006843E6">
      <w:pPr>
        <w:rPr>
          <w:sz w:val="28"/>
          <w:szCs w:val="28"/>
        </w:rPr>
      </w:pPr>
      <w:r w:rsidRPr="006843E6">
        <w:rPr>
          <w:sz w:val="28"/>
          <w:szCs w:val="28"/>
        </w:rPr>
        <w:t xml:space="preserve">1.1 Purpose ............................................................ 1  </w:t>
      </w:r>
    </w:p>
    <w:p w14:paraId="0A98ED9B" w14:textId="77777777" w:rsidR="006843E6" w:rsidRPr="006843E6" w:rsidRDefault="006843E6" w:rsidP="006843E6">
      <w:pPr>
        <w:rPr>
          <w:sz w:val="28"/>
          <w:szCs w:val="28"/>
        </w:rPr>
      </w:pPr>
      <w:r w:rsidRPr="006843E6">
        <w:rPr>
          <w:sz w:val="28"/>
          <w:szCs w:val="28"/>
        </w:rPr>
        <w:t xml:space="preserve">1.2 Scope .............................................................. 1  </w:t>
      </w:r>
    </w:p>
    <w:p w14:paraId="27E01998" w14:textId="77777777" w:rsidR="006843E6" w:rsidRPr="006843E6" w:rsidRDefault="006843E6" w:rsidP="006843E6">
      <w:pPr>
        <w:rPr>
          <w:sz w:val="28"/>
          <w:szCs w:val="28"/>
        </w:rPr>
      </w:pPr>
      <w:r w:rsidRPr="006843E6">
        <w:rPr>
          <w:sz w:val="28"/>
          <w:szCs w:val="28"/>
        </w:rPr>
        <w:t xml:space="preserve">1.3 Definitions, Acronyms, and Abbreviations .................... 2  </w:t>
      </w:r>
    </w:p>
    <w:p w14:paraId="5B429E3B" w14:textId="77777777" w:rsidR="006843E6" w:rsidRPr="006843E6" w:rsidRDefault="006843E6" w:rsidP="006843E6">
      <w:pPr>
        <w:rPr>
          <w:sz w:val="28"/>
          <w:szCs w:val="28"/>
        </w:rPr>
      </w:pPr>
      <w:r w:rsidRPr="006843E6">
        <w:rPr>
          <w:sz w:val="28"/>
          <w:szCs w:val="28"/>
        </w:rPr>
        <w:t xml:space="preserve">1.4 References ......................................................... 2  </w:t>
      </w:r>
    </w:p>
    <w:p w14:paraId="25BD1840" w14:textId="77777777" w:rsidR="006843E6" w:rsidRPr="006843E6" w:rsidRDefault="006843E6" w:rsidP="006843E6">
      <w:pPr>
        <w:rPr>
          <w:sz w:val="28"/>
          <w:szCs w:val="28"/>
        </w:rPr>
      </w:pPr>
      <w:r w:rsidRPr="006843E6">
        <w:rPr>
          <w:sz w:val="28"/>
          <w:szCs w:val="28"/>
        </w:rPr>
        <w:t xml:space="preserve">1.5 Overview ........................................................... 3  </w:t>
      </w:r>
    </w:p>
    <w:p w14:paraId="6258086B" w14:textId="77777777" w:rsidR="006843E6" w:rsidRPr="006843E6" w:rsidRDefault="006843E6" w:rsidP="006843E6">
      <w:pPr>
        <w:rPr>
          <w:sz w:val="28"/>
          <w:szCs w:val="28"/>
        </w:rPr>
      </w:pPr>
    </w:p>
    <w:p w14:paraId="6647E169" w14:textId="3ECD8810" w:rsidR="006843E6" w:rsidRPr="006843E6" w:rsidRDefault="006843E6" w:rsidP="006843E6">
      <w:pPr>
        <w:rPr>
          <w:sz w:val="28"/>
          <w:szCs w:val="28"/>
        </w:rPr>
      </w:pPr>
      <w:r w:rsidRPr="006843E6">
        <w:rPr>
          <w:sz w:val="28"/>
          <w:szCs w:val="28"/>
        </w:rPr>
        <w:t xml:space="preserve">2. GENERAL DESCRIPTION ......................................... 3  </w:t>
      </w:r>
    </w:p>
    <w:p w14:paraId="6E9F729A" w14:textId="77777777" w:rsidR="006843E6" w:rsidRPr="006843E6" w:rsidRDefault="006843E6" w:rsidP="006843E6">
      <w:pPr>
        <w:rPr>
          <w:sz w:val="28"/>
          <w:szCs w:val="28"/>
        </w:rPr>
      </w:pPr>
      <w:r w:rsidRPr="006843E6">
        <w:rPr>
          <w:sz w:val="28"/>
          <w:szCs w:val="28"/>
        </w:rPr>
        <w:t xml:space="preserve">2.1 Product Perspective ................................................ 3  </w:t>
      </w:r>
    </w:p>
    <w:p w14:paraId="75FC68A4" w14:textId="77777777" w:rsidR="006843E6" w:rsidRPr="006843E6" w:rsidRDefault="006843E6" w:rsidP="006843E6">
      <w:pPr>
        <w:rPr>
          <w:sz w:val="28"/>
          <w:szCs w:val="28"/>
        </w:rPr>
      </w:pPr>
      <w:r w:rsidRPr="006843E6">
        <w:rPr>
          <w:sz w:val="28"/>
          <w:szCs w:val="28"/>
        </w:rPr>
        <w:t xml:space="preserve">2.2 Product Functions .................................................. 4  </w:t>
      </w:r>
    </w:p>
    <w:p w14:paraId="6F474E97" w14:textId="77777777" w:rsidR="006843E6" w:rsidRPr="006843E6" w:rsidRDefault="006843E6" w:rsidP="006843E6">
      <w:pPr>
        <w:rPr>
          <w:sz w:val="28"/>
          <w:szCs w:val="28"/>
        </w:rPr>
      </w:pPr>
      <w:r w:rsidRPr="006843E6">
        <w:rPr>
          <w:sz w:val="28"/>
          <w:szCs w:val="28"/>
        </w:rPr>
        <w:t xml:space="preserve">2.3 User Characteristics ............................................... 4  </w:t>
      </w:r>
    </w:p>
    <w:p w14:paraId="1D9EF02B" w14:textId="77777777" w:rsidR="006843E6" w:rsidRPr="006843E6" w:rsidRDefault="006843E6" w:rsidP="006843E6">
      <w:pPr>
        <w:rPr>
          <w:sz w:val="28"/>
          <w:szCs w:val="28"/>
        </w:rPr>
      </w:pPr>
      <w:r w:rsidRPr="006843E6">
        <w:rPr>
          <w:sz w:val="28"/>
          <w:szCs w:val="28"/>
        </w:rPr>
        <w:t xml:space="preserve">2.4 General Constraints ................................................ 5  </w:t>
      </w:r>
    </w:p>
    <w:p w14:paraId="75705817" w14:textId="77777777" w:rsidR="006843E6" w:rsidRPr="006843E6" w:rsidRDefault="006843E6" w:rsidP="006843E6">
      <w:pPr>
        <w:rPr>
          <w:sz w:val="28"/>
          <w:szCs w:val="28"/>
        </w:rPr>
      </w:pPr>
      <w:r w:rsidRPr="006843E6">
        <w:rPr>
          <w:sz w:val="28"/>
          <w:szCs w:val="28"/>
        </w:rPr>
        <w:t xml:space="preserve">2.5 Assumptions and Dependencies ................................. 5  </w:t>
      </w:r>
    </w:p>
    <w:p w14:paraId="71F06C94" w14:textId="77777777" w:rsidR="006843E6" w:rsidRPr="006843E6" w:rsidRDefault="006843E6" w:rsidP="006843E6">
      <w:pPr>
        <w:rPr>
          <w:sz w:val="28"/>
          <w:szCs w:val="28"/>
        </w:rPr>
      </w:pPr>
    </w:p>
    <w:p w14:paraId="2F825E48" w14:textId="7FD07F27" w:rsidR="006843E6" w:rsidRPr="006843E6" w:rsidRDefault="006843E6" w:rsidP="006843E6">
      <w:pPr>
        <w:rPr>
          <w:sz w:val="28"/>
          <w:szCs w:val="28"/>
        </w:rPr>
      </w:pPr>
      <w:r w:rsidRPr="006843E6">
        <w:rPr>
          <w:sz w:val="28"/>
          <w:szCs w:val="28"/>
        </w:rPr>
        <w:t xml:space="preserve">3. SPECIFIC REQUIREMENTS ....................................... 6  </w:t>
      </w:r>
    </w:p>
    <w:p w14:paraId="3767B504" w14:textId="77777777" w:rsidR="006843E6" w:rsidRPr="006843E6" w:rsidRDefault="006843E6" w:rsidP="006843E6">
      <w:pPr>
        <w:rPr>
          <w:sz w:val="28"/>
          <w:szCs w:val="28"/>
        </w:rPr>
      </w:pPr>
      <w:r w:rsidRPr="006843E6">
        <w:rPr>
          <w:sz w:val="28"/>
          <w:szCs w:val="28"/>
        </w:rPr>
        <w:t xml:space="preserve">3.1 External Interface Requirements ................................. 6  </w:t>
      </w:r>
    </w:p>
    <w:p w14:paraId="20983186" w14:textId="77777777" w:rsidR="006843E6" w:rsidRPr="006843E6" w:rsidRDefault="006843E6" w:rsidP="006843E6">
      <w:pPr>
        <w:rPr>
          <w:sz w:val="28"/>
          <w:szCs w:val="28"/>
        </w:rPr>
      </w:pPr>
      <w:r w:rsidRPr="006843E6">
        <w:rPr>
          <w:sz w:val="28"/>
          <w:szCs w:val="28"/>
        </w:rPr>
        <w:t xml:space="preserve">    3.1.1 User Interfaces ............................................... 6  </w:t>
      </w:r>
    </w:p>
    <w:p w14:paraId="09B097B5" w14:textId="77777777" w:rsidR="006843E6" w:rsidRPr="006843E6" w:rsidRDefault="006843E6" w:rsidP="006843E6">
      <w:pPr>
        <w:rPr>
          <w:sz w:val="28"/>
          <w:szCs w:val="28"/>
        </w:rPr>
      </w:pPr>
      <w:r w:rsidRPr="006843E6">
        <w:rPr>
          <w:sz w:val="28"/>
          <w:szCs w:val="28"/>
        </w:rPr>
        <w:t xml:space="preserve">    3.1.2 Hardware Interfaces ........................................... 6  </w:t>
      </w:r>
    </w:p>
    <w:p w14:paraId="56B8ACCE" w14:textId="77777777" w:rsidR="006843E6" w:rsidRPr="006843E6" w:rsidRDefault="006843E6" w:rsidP="006843E6">
      <w:pPr>
        <w:rPr>
          <w:sz w:val="28"/>
          <w:szCs w:val="28"/>
        </w:rPr>
      </w:pPr>
      <w:r w:rsidRPr="006843E6">
        <w:rPr>
          <w:sz w:val="28"/>
          <w:szCs w:val="28"/>
        </w:rPr>
        <w:t xml:space="preserve">    3.1.3 Software Interfaces ........................................... 7  </w:t>
      </w:r>
    </w:p>
    <w:p w14:paraId="05CA4191" w14:textId="77777777" w:rsidR="006843E6" w:rsidRPr="006843E6" w:rsidRDefault="006843E6" w:rsidP="006843E6">
      <w:pPr>
        <w:rPr>
          <w:sz w:val="28"/>
          <w:szCs w:val="28"/>
        </w:rPr>
      </w:pPr>
      <w:r w:rsidRPr="006843E6">
        <w:rPr>
          <w:sz w:val="28"/>
          <w:szCs w:val="28"/>
        </w:rPr>
        <w:t xml:space="preserve">    3.1.4 Communications Interfaces .................................... 7  </w:t>
      </w:r>
    </w:p>
    <w:p w14:paraId="3B420C47" w14:textId="77777777" w:rsidR="006843E6" w:rsidRPr="006843E6" w:rsidRDefault="006843E6" w:rsidP="006843E6">
      <w:pPr>
        <w:rPr>
          <w:sz w:val="28"/>
          <w:szCs w:val="28"/>
        </w:rPr>
      </w:pPr>
      <w:r w:rsidRPr="006843E6">
        <w:rPr>
          <w:sz w:val="28"/>
          <w:szCs w:val="28"/>
        </w:rPr>
        <w:t xml:space="preserve">3.2 Functional Requirements ............................................ 8  </w:t>
      </w:r>
    </w:p>
    <w:p w14:paraId="6FDDC6E6" w14:textId="77777777" w:rsidR="006843E6" w:rsidRPr="006843E6" w:rsidRDefault="006843E6" w:rsidP="006843E6">
      <w:pPr>
        <w:rPr>
          <w:sz w:val="28"/>
          <w:szCs w:val="28"/>
        </w:rPr>
      </w:pPr>
      <w:r w:rsidRPr="006843E6">
        <w:rPr>
          <w:sz w:val="28"/>
          <w:szCs w:val="28"/>
        </w:rPr>
        <w:t xml:space="preserve">    3.2.1 Data Collection and Preprocessing ......................... 8  </w:t>
      </w:r>
    </w:p>
    <w:p w14:paraId="2A244DDB" w14:textId="77777777" w:rsidR="006843E6" w:rsidRPr="006843E6" w:rsidRDefault="006843E6" w:rsidP="006843E6">
      <w:pPr>
        <w:rPr>
          <w:sz w:val="28"/>
          <w:szCs w:val="28"/>
        </w:rPr>
      </w:pPr>
      <w:r w:rsidRPr="006843E6">
        <w:rPr>
          <w:sz w:val="28"/>
          <w:szCs w:val="28"/>
        </w:rPr>
        <w:t xml:space="preserve">    3.2.2 AQI Prediction Using Regression ........................... 9  </w:t>
      </w:r>
    </w:p>
    <w:p w14:paraId="4DCB9E67" w14:textId="77777777" w:rsidR="006843E6" w:rsidRPr="006843E6" w:rsidRDefault="006843E6" w:rsidP="006843E6">
      <w:pPr>
        <w:rPr>
          <w:sz w:val="28"/>
          <w:szCs w:val="28"/>
        </w:rPr>
      </w:pPr>
      <w:r w:rsidRPr="006843E6">
        <w:rPr>
          <w:sz w:val="28"/>
          <w:szCs w:val="28"/>
        </w:rPr>
        <w:t xml:space="preserve">    3.2.3 AQI Classification Using Logistic Regression .......... 10  </w:t>
      </w:r>
    </w:p>
    <w:p w14:paraId="1788B913" w14:textId="77777777" w:rsidR="006843E6" w:rsidRPr="006843E6" w:rsidRDefault="006843E6" w:rsidP="006843E6">
      <w:pPr>
        <w:rPr>
          <w:sz w:val="28"/>
          <w:szCs w:val="28"/>
        </w:rPr>
      </w:pPr>
      <w:r w:rsidRPr="006843E6">
        <w:rPr>
          <w:sz w:val="28"/>
          <w:szCs w:val="28"/>
        </w:rPr>
        <w:t xml:space="preserve">3.3 Non-Functional Requirements ...................................... 10  </w:t>
      </w:r>
    </w:p>
    <w:p w14:paraId="7330D7B4" w14:textId="77777777" w:rsidR="006843E6" w:rsidRPr="006843E6" w:rsidRDefault="006843E6" w:rsidP="006843E6">
      <w:pPr>
        <w:rPr>
          <w:sz w:val="28"/>
          <w:szCs w:val="28"/>
        </w:rPr>
      </w:pPr>
      <w:r w:rsidRPr="006843E6">
        <w:rPr>
          <w:sz w:val="28"/>
          <w:szCs w:val="28"/>
        </w:rPr>
        <w:t xml:space="preserve">    3.3.1 Performance .................................................. 10  </w:t>
      </w:r>
    </w:p>
    <w:p w14:paraId="33D0115F" w14:textId="77777777" w:rsidR="006843E6" w:rsidRPr="006843E6" w:rsidRDefault="006843E6" w:rsidP="006843E6">
      <w:pPr>
        <w:rPr>
          <w:sz w:val="28"/>
          <w:szCs w:val="28"/>
        </w:rPr>
      </w:pPr>
      <w:r w:rsidRPr="006843E6">
        <w:rPr>
          <w:sz w:val="28"/>
          <w:szCs w:val="28"/>
        </w:rPr>
        <w:t xml:space="preserve">    3.3.2 Reliability .................................................. 11  </w:t>
      </w:r>
    </w:p>
    <w:p w14:paraId="50374273" w14:textId="77777777" w:rsidR="006843E6" w:rsidRPr="006843E6" w:rsidRDefault="006843E6" w:rsidP="006843E6">
      <w:pPr>
        <w:rPr>
          <w:sz w:val="28"/>
          <w:szCs w:val="28"/>
        </w:rPr>
      </w:pPr>
      <w:r w:rsidRPr="006843E6">
        <w:rPr>
          <w:sz w:val="28"/>
          <w:szCs w:val="28"/>
        </w:rPr>
        <w:t xml:space="preserve">    3.3.3 Availability ................................................. 11  </w:t>
      </w:r>
    </w:p>
    <w:p w14:paraId="72FD26EB" w14:textId="77777777" w:rsidR="006843E6" w:rsidRPr="006843E6" w:rsidRDefault="006843E6" w:rsidP="006843E6">
      <w:pPr>
        <w:rPr>
          <w:sz w:val="28"/>
          <w:szCs w:val="28"/>
        </w:rPr>
      </w:pPr>
      <w:r w:rsidRPr="006843E6">
        <w:rPr>
          <w:sz w:val="28"/>
          <w:szCs w:val="28"/>
        </w:rPr>
        <w:t xml:space="preserve">    3.3.4 Security ..................................................... 11  </w:t>
      </w:r>
    </w:p>
    <w:p w14:paraId="74CAE9D9" w14:textId="77777777" w:rsidR="006843E6" w:rsidRPr="006843E6" w:rsidRDefault="006843E6" w:rsidP="006843E6">
      <w:pPr>
        <w:rPr>
          <w:sz w:val="28"/>
          <w:szCs w:val="28"/>
        </w:rPr>
      </w:pPr>
      <w:r w:rsidRPr="006843E6">
        <w:rPr>
          <w:sz w:val="28"/>
          <w:szCs w:val="28"/>
        </w:rPr>
        <w:t xml:space="preserve">    3.3.5 Maintainability .............................................. 11  </w:t>
      </w:r>
    </w:p>
    <w:p w14:paraId="277A1A00" w14:textId="77777777" w:rsidR="006843E6" w:rsidRPr="006843E6" w:rsidRDefault="006843E6" w:rsidP="006843E6">
      <w:pPr>
        <w:rPr>
          <w:sz w:val="28"/>
          <w:szCs w:val="28"/>
        </w:rPr>
      </w:pPr>
      <w:r w:rsidRPr="006843E6">
        <w:rPr>
          <w:sz w:val="28"/>
          <w:szCs w:val="28"/>
        </w:rPr>
        <w:t xml:space="preserve">    3.3.6 Portability .................................................. 11  </w:t>
      </w:r>
    </w:p>
    <w:p w14:paraId="124448B2" w14:textId="77777777" w:rsidR="006843E6" w:rsidRPr="006843E6" w:rsidRDefault="006843E6" w:rsidP="006843E6">
      <w:pPr>
        <w:rPr>
          <w:sz w:val="28"/>
          <w:szCs w:val="28"/>
        </w:rPr>
      </w:pPr>
      <w:r w:rsidRPr="006843E6">
        <w:rPr>
          <w:sz w:val="28"/>
          <w:szCs w:val="28"/>
        </w:rPr>
        <w:t xml:space="preserve">3.4 Design Constraints ................................................ 11  </w:t>
      </w:r>
    </w:p>
    <w:p w14:paraId="4A4D7446" w14:textId="0B0B2C84" w:rsidR="006843E6" w:rsidRPr="006843E6" w:rsidRDefault="006843E6" w:rsidP="006843E6">
      <w:pPr>
        <w:rPr>
          <w:sz w:val="28"/>
          <w:szCs w:val="28"/>
        </w:rPr>
      </w:pPr>
    </w:p>
    <w:p w14:paraId="18728649" w14:textId="77777777" w:rsidR="006843E6" w:rsidRPr="006843E6" w:rsidRDefault="006843E6" w:rsidP="006843E6">
      <w:pPr>
        <w:rPr>
          <w:sz w:val="28"/>
          <w:szCs w:val="28"/>
        </w:rPr>
      </w:pPr>
    </w:p>
    <w:p w14:paraId="6895DCC0" w14:textId="77777777" w:rsidR="00375152" w:rsidRDefault="00375152" w:rsidP="006843E6">
      <w:pPr>
        <w:rPr>
          <w:sz w:val="28"/>
          <w:szCs w:val="28"/>
        </w:rPr>
      </w:pPr>
    </w:p>
    <w:p w14:paraId="7C9664B9" w14:textId="0B1CBD46" w:rsidR="006843E6" w:rsidRPr="006843E6" w:rsidRDefault="006843E6" w:rsidP="006843E6">
      <w:pPr>
        <w:rPr>
          <w:sz w:val="28"/>
          <w:szCs w:val="28"/>
        </w:rPr>
      </w:pPr>
      <w:r w:rsidRPr="006843E6">
        <w:rPr>
          <w:sz w:val="28"/>
          <w:szCs w:val="28"/>
        </w:rPr>
        <w:lastRenderedPageBreak/>
        <w:t xml:space="preserve"> 1. Introduction</w:t>
      </w:r>
    </w:p>
    <w:p w14:paraId="30A314FA" w14:textId="77777777" w:rsidR="006843E6" w:rsidRPr="006843E6" w:rsidRDefault="006843E6" w:rsidP="006843E6">
      <w:pPr>
        <w:rPr>
          <w:sz w:val="28"/>
          <w:szCs w:val="28"/>
        </w:rPr>
      </w:pPr>
      <w:r w:rsidRPr="006843E6">
        <w:rPr>
          <w:sz w:val="28"/>
          <w:szCs w:val="28"/>
        </w:rPr>
        <w:t>This Software Requirements Specification (SRS) document provides a comprehensive overview of the requirements for the Air Quality Prediction System, a machine learning-based software designed to predict the Air Quality Index (AQI) and classify air quality categories based on sensor data. The system leverages advanced algorithms to process historical air quality data, offering valuable insights for environmental monitoring, public health, and urban planning.</w:t>
      </w:r>
    </w:p>
    <w:p w14:paraId="7B6899C0" w14:textId="77777777" w:rsidR="006843E6" w:rsidRPr="006843E6" w:rsidRDefault="006843E6" w:rsidP="006843E6">
      <w:pPr>
        <w:rPr>
          <w:sz w:val="28"/>
          <w:szCs w:val="28"/>
        </w:rPr>
      </w:pPr>
    </w:p>
    <w:p w14:paraId="76DF6045" w14:textId="16479B5B" w:rsidR="006843E6" w:rsidRPr="006843E6" w:rsidRDefault="006843E6" w:rsidP="006843E6">
      <w:pPr>
        <w:rPr>
          <w:sz w:val="28"/>
          <w:szCs w:val="28"/>
        </w:rPr>
      </w:pPr>
      <w:r w:rsidRPr="006843E6">
        <w:rPr>
          <w:sz w:val="28"/>
          <w:szCs w:val="28"/>
        </w:rPr>
        <w:t xml:space="preserve"> 1.1 Purpose</w:t>
      </w:r>
    </w:p>
    <w:p w14:paraId="727D2B47" w14:textId="068A72DA" w:rsidR="006843E6" w:rsidRPr="006843E6" w:rsidRDefault="006843E6" w:rsidP="006843E6">
      <w:pPr>
        <w:rPr>
          <w:sz w:val="28"/>
          <w:szCs w:val="28"/>
        </w:rPr>
      </w:pPr>
      <w:r w:rsidRPr="006843E6">
        <w:rPr>
          <w:sz w:val="28"/>
          <w:szCs w:val="28"/>
        </w:rPr>
        <w:t>Th</w:t>
      </w:r>
      <w:r>
        <w:rPr>
          <w:sz w:val="28"/>
          <w:szCs w:val="28"/>
        </w:rPr>
        <w:t>e</w:t>
      </w:r>
      <w:r w:rsidRPr="006843E6">
        <w:rPr>
          <w:sz w:val="28"/>
          <w:szCs w:val="28"/>
        </w:rPr>
        <w:t xml:space="preserve"> purpose of this SRS is to clearly define the functional and non-functional requirements for the Air Quality Prediction System. This document serves as a blueprint for software engineers, data scientists, environmental researchers, and project stakeholders to ensure the system is developed, implemented, and tested in alignment with specified goals. It aims to facilitate clear communication among all parties involved and establish a foundation for successful project execution.</w:t>
      </w:r>
    </w:p>
    <w:p w14:paraId="46F23881" w14:textId="77777777" w:rsidR="006843E6" w:rsidRPr="006843E6" w:rsidRDefault="006843E6" w:rsidP="006843E6">
      <w:pPr>
        <w:rPr>
          <w:sz w:val="28"/>
          <w:szCs w:val="28"/>
        </w:rPr>
      </w:pPr>
    </w:p>
    <w:p w14:paraId="556E947D" w14:textId="70018E80" w:rsidR="006843E6" w:rsidRPr="006843E6" w:rsidRDefault="006843E6" w:rsidP="006843E6">
      <w:pPr>
        <w:rPr>
          <w:sz w:val="28"/>
          <w:szCs w:val="28"/>
        </w:rPr>
      </w:pPr>
      <w:r w:rsidRPr="006843E6">
        <w:rPr>
          <w:sz w:val="28"/>
          <w:szCs w:val="28"/>
        </w:rPr>
        <w:t xml:space="preserve"> 1.2 Scope</w:t>
      </w:r>
    </w:p>
    <w:p w14:paraId="0E436145" w14:textId="77777777" w:rsidR="006843E6" w:rsidRPr="006843E6" w:rsidRDefault="006843E6" w:rsidP="006843E6">
      <w:pPr>
        <w:rPr>
          <w:sz w:val="28"/>
          <w:szCs w:val="28"/>
        </w:rPr>
      </w:pPr>
      <w:r w:rsidRPr="006843E6">
        <w:rPr>
          <w:sz w:val="28"/>
          <w:szCs w:val="28"/>
        </w:rPr>
        <w:t xml:space="preserve">The Air Quality Prediction System is a standalone software product with the following objectives:  </w:t>
      </w:r>
    </w:p>
    <w:p w14:paraId="49F75015" w14:textId="7703478A" w:rsidR="006843E6" w:rsidRPr="006843E6" w:rsidRDefault="006843E6" w:rsidP="006843E6">
      <w:pPr>
        <w:rPr>
          <w:sz w:val="28"/>
          <w:szCs w:val="28"/>
        </w:rPr>
      </w:pPr>
      <w:r w:rsidRPr="006843E6">
        <w:rPr>
          <w:sz w:val="28"/>
          <w:szCs w:val="28"/>
        </w:rPr>
        <w:t xml:space="preserve">- Data Processing: Ingest and preprocess air quality data from the AirQualityUCI.csv dataset, which contains sensor measurements such as CO, NO2, and ozone levels.  </w:t>
      </w:r>
    </w:p>
    <w:p w14:paraId="2FC8226D" w14:textId="680B885F" w:rsidR="006843E6" w:rsidRPr="006843E6" w:rsidRDefault="006843E6" w:rsidP="006843E6">
      <w:pPr>
        <w:rPr>
          <w:sz w:val="28"/>
          <w:szCs w:val="28"/>
        </w:rPr>
      </w:pPr>
      <w:r w:rsidRPr="006843E6">
        <w:rPr>
          <w:sz w:val="28"/>
          <w:szCs w:val="28"/>
        </w:rPr>
        <w:t xml:space="preserve">- Machine Learning: Utilize Random Forest, AdaBoost, and Logistic Regression models to predict AQI values and classify air quality into categories (e.g., Good, Moderate, Unhealthy).  </w:t>
      </w:r>
    </w:p>
    <w:p w14:paraId="2BDD7F8C" w14:textId="5B528439" w:rsidR="006843E6" w:rsidRPr="006843E6" w:rsidRDefault="006843E6" w:rsidP="006843E6">
      <w:pPr>
        <w:rPr>
          <w:sz w:val="28"/>
          <w:szCs w:val="28"/>
        </w:rPr>
      </w:pPr>
      <w:r w:rsidRPr="006843E6">
        <w:rPr>
          <w:sz w:val="28"/>
          <w:szCs w:val="28"/>
        </w:rPr>
        <w:t xml:space="preserve">- Applications: Support environmental monitoring, public health initiatives, and policy-making by providing accurate AQI predictions within 1 second per query, achieving an R² score of at least 0.95 for regression models and an accuracy of at least 85% for classification models.  </w:t>
      </w:r>
    </w:p>
    <w:p w14:paraId="6B72F06E" w14:textId="77777777" w:rsidR="006843E6" w:rsidRPr="006843E6" w:rsidRDefault="006843E6" w:rsidP="006843E6">
      <w:pPr>
        <w:rPr>
          <w:sz w:val="28"/>
          <w:szCs w:val="28"/>
        </w:rPr>
      </w:pPr>
    </w:p>
    <w:p w14:paraId="337E8C3F" w14:textId="251D6B76" w:rsidR="006843E6" w:rsidRPr="006843E6" w:rsidRDefault="006843E6" w:rsidP="006843E6">
      <w:pPr>
        <w:rPr>
          <w:sz w:val="28"/>
          <w:szCs w:val="28"/>
        </w:rPr>
      </w:pPr>
      <w:r w:rsidRPr="006843E6">
        <w:rPr>
          <w:sz w:val="28"/>
          <w:szCs w:val="28"/>
        </w:rPr>
        <w:t xml:space="preserve">Exclusions:  </w:t>
      </w:r>
    </w:p>
    <w:p w14:paraId="18D7101A" w14:textId="77777777" w:rsidR="006843E6" w:rsidRPr="006843E6" w:rsidRDefault="006843E6" w:rsidP="006843E6">
      <w:pPr>
        <w:rPr>
          <w:sz w:val="28"/>
          <w:szCs w:val="28"/>
        </w:rPr>
      </w:pPr>
      <w:r w:rsidRPr="006843E6">
        <w:rPr>
          <w:sz w:val="28"/>
          <w:szCs w:val="28"/>
        </w:rPr>
        <w:t xml:space="preserve">- The system does not collect real-time data from physical sensors.  </w:t>
      </w:r>
    </w:p>
    <w:p w14:paraId="0D91664D" w14:textId="77777777" w:rsidR="006843E6" w:rsidRPr="006843E6" w:rsidRDefault="006843E6" w:rsidP="006843E6">
      <w:pPr>
        <w:rPr>
          <w:sz w:val="28"/>
          <w:szCs w:val="28"/>
        </w:rPr>
      </w:pPr>
      <w:r w:rsidRPr="006843E6">
        <w:rPr>
          <w:sz w:val="28"/>
          <w:szCs w:val="28"/>
        </w:rPr>
        <w:t xml:space="preserve">- It does not include a graphical user interface, though it saves models for potential front-end integration.  </w:t>
      </w:r>
    </w:p>
    <w:p w14:paraId="1E0E5BEF" w14:textId="77777777" w:rsidR="006843E6" w:rsidRPr="006843E6" w:rsidRDefault="006843E6" w:rsidP="006843E6">
      <w:pPr>
        <w:rPr>
          <w:sz w:val="28"/>
          <w:szCs w:val="28"/>
        </w:rPr>
      </w:pPr>
      <w:r w:rsidRPr="006843E6">
        <w:rPr>
          <w:sz w:val="28"/>
          <w:szCs w:val="28"/>
        </w:rPr>
        <w:t xml:space="preserve">- Hardware integration with IoT devices is out of scope for the current version.  </w:t>
      </w:r>
    </w:p>
    <w:p w14:paraId="27E9B000" w14:textId="77777777" w:rsidR="006843E6" w:rsidRPr="006843E6" w:rsidRDefault="006843E6" w:rsidP="006843E6">
      <w:pPr>
        <w:rPr>
          <w:sz w:val="28"/>
          <w:szCs w:val="28"/>
        </w:rPr>
      </w:pPr>
    </w:p>
    <w:p w14:paraId="4B11B11D" w14:textId="77777777" w:rsidR="006843E6" w:rsidRPr="006843E6" w:rsidRDefault="006843E6" w:rsidP="006843E6">
      <w:pPr>
        <w:rPr>
          <w:sz w:val="28"/>
          <w:szCs w:val="28"/>
        </w:rPr>
      </w:pPr>
      <w:r w:rsidRPr="006843E6">
        <w:rPr>
          <w:sz w:val="28"/>
          <w:szCs w:val="28"/>
        </w:rPr>
        <w:t>The system is designed to be extensible, allowing future enhancements such as real-time data processing or web-based interfaces.</w:t>
      </w:r>
    </w:p>
    <w:p w14:paraId="00C47976" w14:textId="77777777" w:rsidR="006843E6" w:rsidRPr="006843E6" w:rsidRDefault="006843E6" w:rsidP="006843E6">
      <w:pPr>
        <w:rPr>
          <w:sz w:val="28"/>
          <w:szCs w:val="28"/>
        </w:rPr>
      </w:pPr>
    </w:p>
    <w:p w14:paraId="0C7441C4" w14:textId="71B8EBA8" w:rsidR="006843E6" w:rsidRPr="006843E6" w:rsidRDefault="006843E6" w:rsidP="006843E6">
      <w:pPr>
        <w:rPr>
          <w:sz w:val="28"/>
          <w:szCs w:val="28"/>
        </w:rPr>
      </w:pPr>
      <w:r w:rsidRPr="006843E6">
        <w:rPr>
          <w:sz w:val="28"/>
          <w:szCs w:val="28"/>
        </w:rPr>
        <w:t>1.3 Definitions, Acronyms, and Abbreviations</w:t>
      </w:r>
    </w:p>
    <w:p w14:paraId="630BC1E3" w14:textId="23089EBF" w:rsidR="006843E6" w:rsidRPr="006843E6" w:rsidRDefault="006843E6" w:rsidP="006843E6">
      <w:pPr>
        <w:rPr>
          <w:sz w:val="28"/>
          <w:szCs w:val="28"/>
        </w:rPr>
      </w:pPr>
      <w:r w:rsidRPr="006843E6">
        <w:rPr>
          <w:sz w:val="28"/>
          <w:szCs w:val="28"/>
        </w:rPr>
        <w:t xml:space="preserve">- AQI: Air Quality Index, a standardized measure of air pollution levels.  </w:t>
      </w:r>
    </w:p>
    <w:p w14:paraId="551A03F5" w14:textId="7B679D1D" w:rsidR="006843E6" w:rsidRPr="006843E6" w:rsidRDefault="006843E6" w:rsidP="006843E6">
      <w:pPr>
        <w:rPr>
          <w:sz w:val="28"/>
          <w:szCs w:val="28"/>
        </w:rPr>
      </w:pPr>
      <w:r w:rsidRPr="006843E6">
        <w:rPr>
          <w:sz w:val="28"/>
          <w:szCs w:val="28"/>
        </w:rPr>
        <w:t xml:space="preserve">- CO(GT): Carbon Monoxide concentration (Ground Truth).  </w:t>
      </w:r>
    </w:p>
    <w:p w14:paraId="6216B21B" w14:textId="0B39395B" w:rsidR="006843E6" w:rsidRPr="006843E6" w:rsidRDefault="006843E6" w:rsidP="006843E6">
      <w:pPr>
        <w:rPr>
          <w:sz w:val="28"/>
          <w:szCs w:val="28"/>
        </w:rPr>
      </w:pPr>
      <w:r w:rsidRPr="006843E6">
        <w:rPr>
          <w:sz w:val="28"/>
          <w:szCs w:val="28"/>
        </w:rPr>
        <w:t xml:space="preserve">- NO2(GT): Nitrogen Dioxide concentration.  </w:t>
      </w:r>
    </w:p>
    <w:p w14:paraId="1BBBA96D" w14:textId="3296A049" w:rsidR="006843E6" w:rsidRPr="006843E6" w:rsidRDefault="006843E6" w:rsidP="006843E6">
      <w:pPr>
        <w:rPr>
          <w:sz w:val="28"/>
          <w:szCs w:val="28"/>
        </w:rPr>
      </w:pPr>
      <w:r w:rsidRPr="006843E6">
        <w:rPr>
          <w:sz w:val="28"/>
          <w:szCs w:val="28"/>
        </w:rPr>
        <w:t xml:space="preserve">- PT08.S1(CO): Sensor response to CO.  </w:t>
      </w:r>
    </w:p>
    <w:p w14:paraId="095F787E" w14:textId="6355E73B" w:rsidR="006843E6" w:rsidRPr="006843E6" w:rsidRDefault="006843E6" w:rsidP="006843E6">
      <w:pPr>
        <w:rPr>
          <w:sz w:val="28"/>
          <w:szCs w:val="28"/>
        </w:rPr>
      </w:pPr>
      <w:r w:rsidRPr="006843E6">
        <w:rPr>
          <w:sz w:val="28"/>
          <w:szCs w:val="28"/>
        </w:rPr>
        <w:lastRenderedPageBreak/>
        <w:t xml:space="preserve">- NMHC(GT): Non-Methane Hydrocarbons concentration.  </w:t>
      </w:r>
    </w:p>
    <w:p w14:paraId="2E9E2E99" w14:textId="241D8F33" w:rsidR="006843E6" w:rsidRPr="006843E6" w:rsidRDefault="006843E6" w:rsidP="006843E6">
      <w:pPr>
        <w:rPr>
          <w:sz w:val="28"/>
          <w:szCs w:val="28"/>
        </w:rPr>
      </w:pPr>
      <w:r w:rsidRPr="006843E6">
        <w:rPr>
          <w:sz w:val="28"/>
          <w:szCs w:val="28"/>
        </w:rPr>
        <w:t xml:space="preserve">- C6H6(GT): Benzene concentration.  </w:t>
      </w:r>
    </w:p>
    <w:p w14:paraId="056E7F99" w14:textId="4647A40A" w:rsidR="006843E6" w:rsidRPr="006843E6" w:rsidRDefault="006843E6" w:rsidP="006843E6">
      <w:pPr>
        <w:rPr>
          <w:sz w:val="28"/>
          <w:szCs w:val="28"/>
        </w:rPr>
      </w:pPr>
      <w:r w:rsidRPr="006843E6">
        <w:rPr>
          <w:sz w:val="28"/>
          <w:szCs w:val="28"/>
        </w:rPr>
        <w:t xml:space="preserve">- PT08.S2(NMHC): Sensor response to NMHC.  </w:t>
      </w:r>
    </w:p>
    <w:p w14:paraId="7B21C627" w14:textId="32CFD6DB" w:rsidR="006843E6" w:rsidRPr="006843E6" w:rsidRDefault="006843E6" w:rsidP="006843E6">
      <w:pPr>
        <w:rPr>
          <w:sz w:val="28"/>
          <w:szCs w:val="28"/>
        </w:rPr>
      </w:pPr>
      <w:r w:rsidRPr="006843E6">
        <w:rPr>
          <w:sz w:val="28"/>
          <w:szCs w:val="28"/>
        </w:rPr>
        <w:t xml:space="preserve">- </w:t>
      </w:r>
      <w:proofErr w:type="gramStart"/>
      <w:r w:rsidRPr="006843E6">
        <w:rPr>
          <w:sz w:val="28"/>
          <w:szCs w:val="28"/>
        </w:rPr>
        <w:t>NOx(</w:t>
      </w:r>
      <w:proofErr w:type="gramEnd"/>
      <w:r w:rsidRPr="006843E6">
        <w:rPr>
          <w:sz w:val="28"/>
          <w:szCs w:val="28"/>
        </w:rPr>
        <w:t xml:space="preserve">GT): Nitrogen Oxides concentration.  </w:t>
      </w:r>
    </w:p>
    <w:p w14:paraId="59BBC180" w14:textId="2C0F86B4" w:rsidR="006843E6" w:rsidRPr="006843E6" w:rsidRDefault="006843E6" w:rsidP="006843E6">
      <w:pPr>
        <w:rPr>
          <w:sz w:val="28"/>
          <w:szCs w:val="28"/>
        </w:rPr>
      </w:pPr>
      <w:r w:rsidRPr="006843E6">
        <w:rPr>
          <w:sz w:val="28"/>
          <w:szCs w:val="28"/>
        </w:rPr>
        <w:t xml:space="preserve">- PT08.S3(NOx): Sensor response to NOx.  </w:t>
      </w:r>
    </w:p>
    <w:p w14:paraId="12FB24BE" w14:textId="0702BD63" w:rsidR="006843E6" w:rsidRPr="006843E6" w:rsidRDefault="006843E6" w:rsidP="006843E6">
      <w:pPr>
        <w:rPr>
          <w:sz w:val="28"/>
          <w:szCs w:val="28"/>
        </w:rPr>
      </w:pPr>
      <w:r w:rsidRPr="006843E6">
        <w:rPr>
          <w:sz w:val="28"/>
          <w:szCs w:val="28"/>
        </w:rPr>
        <w:t xml:space="preserve">- PT08.S4(NO2): Sensor response to NO2.  </w:t>
      </w:r>
    </w:p>
    <w:p w14:paraId="47BD4D50" w14:textId="74471823" w:rsidR="006843E6" w:rsidRPr="006843E6" w:rsidRDefault="006843E6" w:rsidP="006843E6">
      <w:pPr>
        <w:rPr>
          <w:sz w:val="28"/>
          <w:szCs w:val="28"/>
        </w:rPr>
      </w:pPr>
      <w:r w:rsidRPr="006843E6">
        <w:rPr>
          <w:sz w:val="28"/>
          <w:szCs w:val="28"/>
        </w:rPr>
        <w:t xml:space="preserve">- PT08.S5(O3): Sensor response to Ozone.  </w:t>
      </w:r>
    </w:p>
    <w:p w14:paraId="444BCA0F" w14:textId="6EECA856" w:rsidR="006843E6" w:rsidRPr="006843E6" w:rsidRDefault="006843E6" w:rsidP="006843E6">
      <w:pPr>
        <w:rPr>
          <w:sz w:val="28"/>
          <w:szCs w:val="28"/>
        </w:rPr>
      </w:pPr>
      <w:r w:rsidRPr="006843E6">
        <w:rPr>
          <w:sz w:val="28"/>
          <w:szCs w:val="28"/>
        </w:rPr>
        <w:t xml:space="preserve">- T: Temperature in Celsius.  </w:t>
      </w:r>
    </w:p>
    <w:p w14:paraId="2A936CAE" w14:textId="44644F0F" w:rsidR="006843E6" w:rsidRPr="006843E6" w:rsidRDefault="006843E6" w:rsidP="006843E6">
      <w:pPr>
        <w:rPr>
          <w:sz w:val="28"/>
          <w:szCs w:val="28"/>
        </w:rPr>
      </w:pPr>
      <w:r w:rsidRPr="006843E6">
        <w:rPr>
          <w:sz w:val="28"/>
          <w:szCs w:val="28"/>
        </w:rPr>
        <w:t xml:space="preserve">- RH: Relative Humidity in percentage.  </w:t>
      </w:r>
    </w:p>
    <w:p w14:paraId="74BD10C5" w14:textId="1CA409E1" w:rsidR="006843E6" w:rsidRPr="006843E6" w:rsidRDefault="006843E6" w:rsidP="006843E6">
      <w:pPr>
        <w:rPr>
          <w:sz w:val="28"/>
          <w:szCs w:val="28"/>
        </w:rPr>
      </w:pPr>
      <w:r w:rsidRPr="006843E6">
        <w:rPr>
          <w:sz w:val="28"/>
          <w:szCs w:val="28"/>
        </w:rPr>
        <w:t xml:space="preserve">- AH: Absolute Humidity.  </w:t>
      </w:r>
    </w:p>
    <w:p w14:paraId="1439534D" w14:textId="2CCDD618" w:rsidR="006843E6" w:rsidRPr="006843E6" w:rsidRDefault="006843E6" w:rsidP="006843E6">
      <w:pPr>
        <w:rPr>
          <w:sz w:val="28"/>
          <w:szCs w:val="28"/>
        </w:rPr>
      </w:pPr>
      <w:r w:rsidRPr="006843E6">
        <w:rPr>
          <w:sz w:val="28"/>
          <w:szCs w:val="28"/>
        </w:rPr>
        <w:t xml:space="preserve">- ML: Machine Learning.  </w:t>
      </w:r>
    </w:p>
    <w:p w14:paraId="763D5CA7" w14:textId="6B87353F" w:rsidR="006843E6" w:rsidRPr="006843E6" w:rsidRDefault="006843E6" w:rsidP="006843E6">
      <w:pPr>
        <w:rPr>
          <w:sz w:val="28"/>
          <w:szCs w:val="28"/>
        </w:rPr>
      </w:pPr>
      <w:r w:rsidRPr="006843E6">
        <w:rPr>
          <w:sz w:val="28"/>
          <w:szCs w:val="28"/>
        </w:rPr>
        <w:t xml:space="preserve">- RF: Random Forest, an ensemble learning method.  </w:t>
      </w:r>
    </w:p>
    <w:p w14:paraId="2B186EE7" w14:textId="53859651" w:rsidR="006843E6" w:rsidRPr="006843E6" w:rsidRDefault="006843E6" w:rsidP="006843E6">
      <w:pPr>
        <w:rPr>
          <w:sz w:val="28"/>
          <w:szCs w:val="28"/>
        </w:rPr>
      </w:pPr>
      <w:r w:rsidRPr="006843E6">
        <w:rPr>
          <w:sz w:val="28"/>
          <w:szCs w:val="28"/>
        </w:rPr>
        <w:t xml:space="preserve">- AB: AdaBoost, a boosting algorithm.  </w:t>
      </w:r>
    </w:p>
    <w:p w14:paraId="63634DB0" w14:textId="6BC4CC27" w:rsidR="006843E6" w:rsidRPr="006843E6" w:rsidRDefault="006843E6" w:rsidP="006843E6">
      <w:pPr>
        <w:rPr>
          <w:sz w:val="28"/>
          <w:szCs w:val="28"/>
        </w:rPr>
      </w:pPr>
      <w:r w:rsidRPr="006843E6">
        <w:rPr>
          <w:sz w:val="28"/>
          <w:szCs w:val="28"/>
        </w:rPr>
        <w:t xml:space="preserve">- LR: Logistic Regression, a classification algorithm.  </w:t>
      </w:r>
    </w:p>
    <w:p w14:paraId="73A8347F" w14:textId="180BC95E" w:rsidR="006843E6" w:rsidRPr="006843E6" w:rsidRDefault="006843E6" w:rsidP="006843E6">
      <w:pPr>
        <w:rPr>
          <w:sz w:val="28"/>
          <w:szCs w:val="28"/>
        </w:rPr>
      </w:pPr>
      <w:r w:rsidRPr="006843E6">
        <w:rPr>
          <w:sz w:val="28"/>
          <w:szCs w:val="28"/>
        </w:rPr>
        <w:t xml:space="preserve">- </w:t>
      </w:r>
      <w:proofErr w:type="spellStart"/>
      <w:r w:rsidRPr="006843E6">
        <w:rPr>
          <w:sz w:val="28"/>
          <w:szCs w:val="28"/>
        </w:rPr>
        <w:t>NaN</w:t>
      </w:r>
      <w:proofErr w:type="spellEnd"/>
      <w:r w:rsidRPr="006843E6">
        <w:rPr>
          <w:sz w:val="28"/>
          <w:szCs w:val="28"/>
        </w:rPr>
        <w:t xml:space="preserve">: Not a Number, indicating missing data.  </w:t>
      </w:r>
    </w:p>
    <w:p w14:paraId="16F2EAFE" w14:textId="01D18B45" w:rsidR="006843E6" w:rsidRPr="006843E6" w:rsidRDefault="006843E6" w:rsidP="006843E6">
      <w:pPr>
        <w:rPr>
          <w:sz w:val="28"/>
          <w:szCs w:val="28"/>
        </w:rPr>
      </w:pPr>
      <w:r w:rsidRPr="006843E6">
        <w:rPr>
          <w:sz w:val="28"/>
          <w:szCs w:val="28"/>
        </w:rPr>
        <w:t>- SRS: Software Requirements Specification.</w:t>
      </w:r>
    </w:p>
    <w:p w14:paraId="002DD9AF" w14:textId="77777777" w:rsidR="006843E6" w:rsidRPr="006843E6" w:rsidRDefault="006843E6" w:rsidP="006843E6">
      <w:pPr>
        <w:rPr>
          <w:sz w:val="28"/>
          <w:szCs w:val="28"/>
        </w:rPr>
      </w:pPr>
    </w:p>
    <w:p w14:paraId="7A04C605" w14:textId="417C5C5A" w:rsidR="006843E6" w:rsidRPr="006843E6" w:rsidRDefault="006843E6" w:rsidP="006843E6">
      <w:pPr>
        <w:rPr>
          <w:sz w:val="28"/>
          <w:szCs w:val="28"/>
        </w:rPr>
      </w:pPr>
      <w:r w:rsidRPr="006843E6">
        <w:rPr>
          <w:sz w:val="28"/>
          <w:szCs w:val="28"/>
        </w:rPr>
        <w:t>1.4 References</w:t>
      </w:r>
    </w:p>
    <w:p w14:paraId="242D978B" w14:textId="77777777" w:rsidR="006843E6" w:rsidRPr="006843E6" w:rsidRDefault="006843E6" w:rsidP="006843E6">
      <w:pPr>
        <w:rPr>
          <w:sz w:val="28"/>
          <w:szCs w:val="28"/>
        </w:rPr>
      </w:pPr>
      <w:r w:rsidRPr="006843E6">
        <w:rPr>
          <w:sz w:val="28"/>
          <w:szCs w:val="28"/>
        </w:rPr>
        <w:t xml:space="preserve">1. UCI Machine Learning Repository: Air Quality Dataset. Available at: https://archive.ics.uci.edu/dataset/360/air+quality.  </w:t>
      </w:r>
    </w:p>
    <w:p w14:paraId="041B7CC0" w14:textId="77777777" w:rsidR="006843E6" w:rsidRPr="006843E6" w:rsidRDefault="006843E6" w:rsidP="006843E6">
      <w:pPr>
        <w:rPr>
          <w:sz w:val="28"/>
          <w:szCs w:val="28"/>
        </w:rPr>
      </w:pPr>
      <w:r w:rsidRPr="006843E6">
        <w:rPr>
          <w:sz w:val="28"/>
          <w:szCs w:val="28"/>
        </w:rPr>
        <w:t xml:space="preserve">2. IEEE Guide to Software Requirements Specifications, IEEE Std 830-1998.  </w:t>
      </w:r>
    </w:p>
    <w:p w14:paraId="2D8D8FA4" w14:textId="77777777" w:rsidR="006843E6" w:rsidRPr="006843E6" w:rsidRDefault="006843E6" w:rsidP="006843E6">
      <w:pPr>
        <w:rPr>
          <w:sz w:val="28"/>
          <w:szCs w:val="28"/>
        </w:rPr>
      </w:pPr>
      <w:r w:rsidRPr="006843E6">
        <w:rPr>
          <w:sz w:val="28"/>
          <w:szCs w:val="28"/>
        </w:rPr>
        <w:t xml:space="preserve">3. Scikit-learn Documentation: https://scikit-learn.org/stable/.  </w:t>
      </w:r>
    </w:p>
    <w:p w14:paraId="2ACC61C4" w14:textId="77777777" w:rsidR="006843E6" w:rsidRPr="006843E6" w:rsidRDefault="006843E6" w:rsidP="006843E6">
      <w:pPr>
        <w:rPr>
          <w:sz w:val="28"/>
          <w:szCs w:val="28"/>
        </w:rPr>
      </w:pPr>
      <w:r w:rsidRPr="006843E6">
        <w:rPr>
          <w:sz w:val="28"/>
          <w:szCs w:val="28"/>
        </w:rPr>
        <w:t xml:space="preserve">4. Pandas Documentation: https://pandas.pydata.org/.  </w:t>
      </w:r>
    </w:p>
    <w:p w14:paraId="7DCF7836" w14:textId="77777777" w:rsidR="006843E6" w:rsidRDefault="006843E6" w:rsidP="006843E6">
      <w:pPr>
        <w:rPr>
          <w:sz w:val="28"/>
          <w:szCs w:val="28"/>
        </w:rPr>
      </w:pPr>
      <w:r w:rsidRPr="006843E6">
        <w:rPr>
          <w:sz w:val="28"/>
          <w:szCs w:val="28"/>
        </w:rPr>
        <w:t xml:space="preserve">5. </w:t>
      </w:r>
      <w:proofErr w:type="spellStart"/>
      <w:r w:rsidRPr="006843E6">
        <w:rPr>
          <w:sz w:val="28"/>
          <w:szCs w:val="28"/>
        </w:rPr>
        <w:t>Joblib</w:t>
      </w:r>
      <w:proofErr w:type="spellEnd"/>
      <w:r w:rsidRPr="006843E6">
        <w:rPr>
          <w:sz w:val="28"/>
          <w:szCs w:val="28"/>
        </w:rPr>
        <w:t xml:space="preserve"> Documentation: https://joblib.readthedocs.io/.  </w:t>
      </w:r>
    </w:p>
    <w:p w14:paraId="6F5C39D0" w14:textId="42946EF2" w:rsidR="00AA332A" w:rsidRPr="006843E6" w:rsidRDefault="00AA332A" w:rsidP="006843E6">
      <w:pPr>
        <w:rPr>
          <w:sz w:val="28"/>
          <w:szCs w:val="28"/>
        </w:rPr>
      </w:pPr>
      <w:r>
        <w:rPr>
          <w:sz w:val="28"/>
          <w:szCs w:val="28"/>
        </w:rPr>
        <w:t xml:space="preserve">6. </w:t>
      </w:r>
      <w:proofErr w:type="spellStart"/>
      <w:r>
        <w:rPr>
          <w:sz w:val="28"/>
          <w:szCs w:val="28"/>
        </w:rPr>
        <w:t>GeeksforGeeks</w:t>
      </w:r>
      <w:proofErr w:type="spellEnd"/>
      <w:r>
        <w:rPr>
          <w:sz w:val="28"/>
          <w:szCs w:val="28"/>
        </w:rPr>
        <w:t xml:space="preserve"> AQI Using Python: </w:t>
      </w:r>
      <w:r w:rsidRPr="00AA332A">
        <w:rPr>
          <w:sz w:val="28"/>
          <w:szCs w:val="28"/>
        </w:rPr>
        <w:t>https://www.geeksforgeeks.org/predicting-air-quality-index-using-python/</w:t>
      </w:r>
    </w:p>
    <w:p w14:paraId="1B43B1EC" w14:textId="77777777" w:rsidR="006843E6" w:rsidRPr="006843E6" w:rsidRDefault="006843E6" w:rsidP="006843E6">
      <w:pPr>
        <w:rPr>
          <w:sz w:val="28"/>
          <w:szCs w:val="28"/>
        </w:rPr>
      </w:pPr>
    </w:p>
    <w:p w14:paraId="0F0D596B" w14:textId="77777777" w:rsidR="006843E6" w:rsidRPr="006843E6" w:rsidRDefault="006843E6" w:rsidP="006843E6">
      <w:pPr>
        <w:rPr>
          <w:sz w:val="28"/>
          <w:szCs w:val="28"/>
        </w:rPr>
      </w:pPr>
      <w:r w:rsidRPr="006843E6">
        <w:rPr>
          <w:sz w:val="28"/>
          <w:szCs w:val="28"/>
        </w:rPr>
        <w:t>These references provide foundational data, standards, and technical documentation critical to the system’s development.</w:t>
      </w:r>
    </w:p>
    <w:p w14:paraId="0E2C1792" w14:textId="77777777" w:rsidR="006843E6" w:rsidRPr="006843E6" w:rsidRDefault="006843E6" w:rsidP="006843E6">
      <w:pPr>
        <w:rPr>
          <w:sz w:val="28"/>
          <w:szCs w:val="28"/>
        </w:rPr>
      </w:pPr>
    </w:p>
    <w:p w14:paraId="4C90EA45" w14:textId="21E23FC4" w:rsidR="006843E6" w:rsidRPr="006843E6" w:rsidRDefault="006843E6" w:rsidP="006843E6">
      <w:pPr>
        <w:rPr>
          <w:sz w:val="28"/>
          <w:szCs w:val="28"/>
        </w:rPr>
      </w:pPr>
      <w:r w:rsidRPr="006843E6">
        <w:rPr>
          <w:sz w:val="28"/>
          <w:szCs w:val="28"/>
        </w:rPr>
        <w:t xml:space="preserve"> 1.5 Overview</w:t>
      </w:r>
    </w:p>
    <w:p w14:paraId="6E7835AD" w14:textId="77777777" w:rsidR="006843E6" w:rsidRPr="006843E6" w:rsidRDefault="006843E6" w:rsidP="006843E6">
      <w:pPr>
        <w:rPr>
          <w:sz w:val="28"/>
          <w:szCs w:val="28"/>
        </w:rPr>
      </w:pPr>
      <w:r w:rsidRPr="006843E6">
        <w:rPr>
          <w:sz w:val="28"/>
          <w:szCs w:val="28"/>
        </w:rPr>
        <w:t xml:space="preserve">This SRS is structured to provide a clear and systematic description of the Air Quality Prediction System:  </w:t>
      </w:r>
    </w:p>
    <w:p w14:paraId="14B01B2C" w14:textId="078BD73B" w:rsidR="006843E6" w:rsidRPr="006843E6" w:rsidRDefault="006843E6" w:rsidP="006843E6">
      <w:pPr>
        <w:rPr>
          <w:sz w:val="28"/>
          <w:szCs w:val="28"/>
        </w:rPr>
      </w:pPr>
      <w:r w:rsidRPr="006843E6">
        <w:rPr>
          <w:sz w:val="28"/>
          <w:szCs w:val="28"/>
        </w:rPr>
        <w:t xml:space="preserve">- Section 2: Offers a general description, covering the product’s perspective, core functions, user profiles, constraints, and assumptions.  </w:t>
      </w:r>
    </w:p>
    <w:p w14:paraId="430F1B0F" w14:textId="437644D6" w:rsidR="006843E6" w:rsidRPr="006843E6" w:rsidRDefault="006843E6" w:rsidP="006843E6">
      <w:pPr>
        <w:rPr>
          <w:sz w:val="28"/>
          <w:szCs w:val="28"/>
        </w:rPr>
      </w:pPr>
      <w:r w:rsidRPr="006843E6">
        <w:rPr>
          <w:sz w:val="28"/>
          <w:szCs w:val="28"/>
        </w:rPr>
        <w:t xml:space="preserve">- Section 3: Details specific requirements, including external interfaces, functional requirements, non-functional requirements, and design constraints.  </w:t>
      </w:r>
    </w:p>
    <w:p w14:paraId="358DF181" w14:textId="77777777" w:rsidR="006843E6" w:rsidRPr="006843E6" w:rsidRDefault="006843E6" w:rsidP="006843E6">
      <w:pPr>
        <w:rPr>
          <w:sz w:val="28"/>
          <w:szCs w:val="28"/>
        </w:rPr>
      </w:pPr>
    </w:p>
    <w:p w14:paraId="42151DFC" w14:textId="7F844CDD" w:rsidR="006843E6" w:rsidRPr="006843E6" w:rsidRDefault="006843E6" w:rsidP="006843E6">
      <w:pPr>
        <w:rPr>
          <w:sz w:val="28"/>
          <w:szCs w:val="28"/>
        </w:rPr>
      </w:pPr>
      <w:r w:rsidRPr="006843E6">
        <w:rPr>
          <w:sz w:val="28"/>
          <w:szCs w:val="28"/>
        </w:rPr>
        <w:t>This organization ensures that all aspects of the system are thoroughly documented and easily accessible to stakeholders.</w:t>
      </w:r>
    </w:p>
    <w:p w14:paraId="3F2C3380" w14:textId="77777777" w:rsidR="006843E6" w:rsidRPr="006843E6" w:rsidRDefault="006843E6" w:rsidP="006843E6">
      <w:pPr>
        <w:rPr>
          <w:sz w:val="28"/>
          <w:szCs w:val="28"/>
        </w:rPr>
      </w:pPr>
    </w:p>
    <w:p w14:paraId="1DC07F02" w14:textId="15F96D19" w:rsidR="006843E6" w:rsidRPr="006843E6" w:rsidRDefault="006843E6" w:rsidP="006843E6">
      <w:pPr>
        <w:rPr>
          <w:sz w:val="28"/>
          <w:szCs w:val="28"/>
        </w:rPr>
      </w:pPr>
      <w:r w:rsidRPr="006843E6">
        <w:rPr>
          <w:sz w:val="28"/>
          <w:szCs w:val="28"/>
        </w:rPr>
        <w:t>2. General Description</w:t>
      </w:r>
    </w:p>
    <w:p w14:paraId="7CD52A78" w14:textId="77777777" w:rsidR="006843E6" w:rsidRPr="006843E6" w:rsidRDefault="006843E6" w:rsidP="006843E6">
      <w:pPr>
        <w:rPr>
          <w:sz w:val="28"/>
          <w:szCs w:val="28"/>
        </w:rPr>
      </w:pPr>
      <w:r w:rsidRPr="006843E6">
        <w:rPr>
          <w:sz w:val="28"/>
          <w:szCs w:val="28"/>
        </w:rPr>
        <w:lastRenderedPageBreak/>
        <w:t>This section provides a high-level overview of the Air Quality Prediction System, outlining its context, functionality, and operational considerations.</w:t>
      </w:r>
    </w:p>
    <w:p w14:paraId="18CB2705" w14:textId="77777777" w:rsidR="006843E6" w:rsidRPr="006843E6" w:rsidRDefault="006843E6" w:rsidP="006843E6">
      <w:pPr>
        <w:rPr>
          <w:sz w:val="28"/>
          <w:szCs w:val="28"/>
        </w:rPr>
      </w:pPr>
    </w:p>
    <w:p w14:paraId="44A4B42C" w14:textId="2C0F1D12" w:rsidR="006843E6" w:rsidRPr="006843E6" w:rsidRDefault="006843E6" w:rsidP="006843E6">
      <w:pPr>
        <w:rPr>
          <w:sz w:val="28"/>
          <w:szCs w:val="28"/>
        </w:rPr>
      </w:pPr>
      <w:r w:rsidRPr="006843E6">
        <w:rPr>
          <w:sz w:val="28"/>
          <w:szCs w:val="28"/>
        </w:rPr>
        <w:t xml:space="preserve"> 2.1 Product Perspective</w:t>
      </w:r>
    </w:p>
    <w:p w14:paraId="7DA0CF27" w14:textId="77777777" w:rsidR="006843E6" w:rsidRPr="006843E6" w:rsidRDefault="006843E6" w:rsidP="006843E6">
      <w:pPr>
        <w:rPr>
          <w:sz w:val="28"/>
          <w:szCs w:val="28"/>
        </w:rPr>
      </w:pPr>
      <w:r w:rsidRPr="006843E6">
        <w:rPr>
          <w:sz w:val="28"/>
          <w:szCs w:val="28"/>
        </w:rPr>
        <w:t>The Air Quality Prediction System is a standalone software solution developed in Python, leveraging machine learning to analyze air quality sensor data. It integrates seamlessly with open-source libraries such as Pandas for data manipulation and Scikit-learn for model training. The system processes historical data from the AirQualityUCI.csv dataset, producing AQI predictions and classifications. While currently a backend solution, it is designed with extensibility in mind, enabling potential integration with front-end interfaces (e.g., web or mobile apps) or IoT devices for real-time monitoring in future iterations. The system operates independently of external hardware, relying solely on pre-collected CSV data.</w:t>
      </w:r>
    </w:p>
    <w:p w14:paraId="1D37FCD6" w14:textId="77777777" w:rsidR="006843E6" w:rsidRPr="006843E6" w:rsidRDefault="006843E6" w:rsidP="006843E6">
      <w:pPr>
        <w:rPr>
          <w:sz w:val="28"/>
          <w:szCs w:val="28"/>
        </w:rPr>
      </w:pPr>
    </w:p>
    <w:p w14:paraId="07EB665A" w14:textId="04108861" w:rsidR="006843E6" w:rsidRPr="006843E6" w:rsidRDefault="006843E6" w:rsidP="006843E6">
      <w:pPr>
        <w:rPr>
          <w:sz w:val="28"/>
          <w:szCs w:val="28"/>
        </w:rPr>
      </w:pPr>
      <w:r w:rsidRPr="006843E6">
        <w:rPr>
          <w:sz w:val="28"/>
          <w:szCs w:val="28"/>
        </w:rPr>
        <w:t>2.2 Product Functions</w:t>
      </w:r>
    </w:p>
    <w:p w14:paraId="6CC23E8B" w14:textId="77777777" w:rsidR="006843E6" w:rsidRPr="006843E6" w:rsidRDefault="006843E6" w:rsidP="006843E6">
      <w:pPr>
        <w:rPr>
          <w:sz w:val="28"/>
          <w:szCs w:val="28"/>
        </w:rPr>
      </w:pPr>
      <w:r w:rsidRPr="006843E6">
        <w:rPr>
          <w:sz w:val="28"/>
          <w:szCs w:val="28"/>
        </w:rPr>
        <w:t xml:space="preserve">The Air Quality Prediction System performs the following core functions:  </w:t>
      </w:r>
    </w:p>
    <w:p w14:paraId="72E64F02" w14:textId="4D477D36" w:rsidR="006843E6" w:rsidRPr="006843E6" w:rsidRDefault="006843E6" w:rsidP="006843E6">
      <w:pPr>
        <w:rPr>
          <w:sz w:val="28"/>
          <w:szCs w:val="28"/>
        </w:rPr>
      </w:pPr>
      <w:r w:rsidRPr="006843E6">
        <w:rPr>
          <w:sz w:val="28"/>
          <w:szCs w:val="28"/>
        </w:rPr>
        <w:t xml:space="preserve">- Data Ingestion: Loads the AirQualityUCI.csv file, which contains 9357 rows of sensor data including pollutants (CO, NO2, ozone) and environmental factors (temperature, humidity).  </w:t>
      </w:r>
    </w:p>
    <w:p w14:paraId="0871EAF4" w14:textId="111E2CCF" w:rsidR="006843E6" w:rsidRPr="006843E6" w:rsidRDefault="006843E6" w:rsidP="006843E6">
      <w:pPr>
        <w:rPr>
          <w:sz w:val="28"/>
          <w:szCs w:val="28"/>
        </w:rPr>
      </w:pPr>
      <w:r w:rsidRPr="006843E6">
        <w:rPr>
          <w:sz w:val="28"/>
          <w:szCs w:val="28"/>
        </w:rPr>
        <w:t xml:space="preserve">- Data Preprocessing: Cleans the dataset by removing invalid columns, handling missing values (replacing -200 with </w:t>
      </w:r>
      <w:proofErr w:type="spellStart"/>
      <w:r w:rsidRPr="006843E6">
        <w:rPr>
          <w:sz w:val="28"/>
          <w:szCs w:val="28"/>
        </w:rPr>
        <w:t>NaN</w:t>
      </w:r>
      <w:proofErr w:type="spellEnd"/>
      <w:r w:rsidRPr="006843E6">
        <w:rPr>
          <w:sz w:val="28"/>
          <w:szCs w:val="28"/>
        </w:rPr>
        <w:t xml:space="preserve"> and imputing with column means), and ensuring data consistency.  </w:t>
      </w:r>
    </w:p>
    <w:p w14:paraId="154F436C" w14:textId="681400EE" w:rsidR="006843E6" w:rsidRPr="006843E6" w:rsidRDefault="006843E6" w:rsidP="006843E6">
      <w:pPr>
        <w:rPr>
          <w:sz w:val="28"/>
          <w:szCs w:val="28"/>
        </w:rPr>
      </w:pPr>
      <w:r w:rsidRPr="006843E6">
        <w:rPr>
          <w:sz w:val="28"/>
          <w:szCs w:val="28"/>
        </w:rPr>
        <w:t xml:space="preserve">- Model Training: Trains Random Forest and AdaBoost models for AQI regression and Logistic Regression for AQI classification into categories such as Good, Moderate, or Unhealthy.  </w:t>
      </w:r>
    </w:p>
    <w:p w14:paraId="1CDA433A" w14:textId="4B3D6D11" w:rsidR="006843E6" w:rsidRPr="006843E6" w:rsidRDefault="006843E6" w:rsidP="006843E6">
      <w:pPr>
        <w:rPr>
          <w:sz w:val="28"/>
          <w:szCs w:val="28"/>
        </w:rPr>
      </w:pPr>
      <w:r w:rsidRPr="006843E6">
        <w:rPr>
          <w:sz w:val="28"/>
          <w:szCs w:val="28"/>
        </w:rPr>
        <w:t xml:space="preserve">- Model Persistence: Saves the trained Random Forest model as </w:t>
      </w:r>
      <w:proofErr w:type="spellStart"/>
      <w:r w:rsidRPr="006843E6">
        <w:rPr>
          <w:sz w:val="28"/>
          <w:szCs w:val="28"/>
        </w:rPr>
        <w:t>aqi_model.pkl</w:t>
      </w:r>
      <w:proofErr w:type="spellEnd"/>
      <w:r w:rsidRPr="006843E6">
        <w:rPr>
          <w:sz w:val="28"/>
          <w:szCs w:val="28"/>
        </w:rPr>
        <w:t xml:space="preserve"> for reuse in predictions or integration with external applications.  </w:t>
      </w:r>
    </w:p>
    <w:p w14:paraId="7C51DC5C" w14:textId="6B02CDF6" w:rsidR="006843E6" w:rsidRPr="006843E6" w:rsidRDefault="006843E6" w:rsidP="006843E6">
      <w:pPr>
        <w:rPr>
          <w:sz w:val="28"/>
          <w:szCs w:val="28"/>
        </w:rPr>
      </w:pPr>
      <w:r w:rsidRPr="006843E6">
        <w:rPr>
          <w:sz w:val="28"/>
          <w:szCs w:val="28"/>
        </w:rPr>
        <w:t xml:space="preserve">- Performance Evaluation: Outputs detailed metrics, including R² score for regression models, mean absolute error, and classification accuracy, to assess model effectiveness.  </w:t>
      </w:r>
    </w:p>
    <w:p w14:paraId="6B7FC2E2" w14:textId="77777777" w:rsidR="006843E6" w:rsidRPr="006843E6" w:rsidRDefault="006843E6" w:rsidP="006843E6">
      <w:pPr>
        <w:rPr>
          <w:sz w:val="28"/>
          <w:szCs w:val="28"/>
        </w:rPr>
      </w:pPr>
    </w:p>
    <w:p w14:paraId="1F6455E9" w14:textId="77777777" w:rsidR="006843E6" w:rsidRPr="006843E6" w:rsidRDefault="006843E6" w:rsidP="006843E6">
      <w:pPr>
        <w:rPr>
          <w:sz w:val="28"/>
          <w:szCs w:val="28"/>
        </w:rPr>
      </w:pPr>
      <w:r w:rsidRPr="006843E6">
        <w:rPr>
          <w:sz w:val="28"/>
          <w:szCs w:val="28"/>
        </w:rPr>
        <w:t>These functions enable the system to deliver reliable air quality insights for environmental and public health applications.</w:t>
      </w:r>
    </w:p>
    <w:p w14:paraId="67407E38" w14:textId="77777777" w:rsidR="006843E6" w:rsidRPr="006843E6" w:rsidRDefault="006843E6" w:rsidP="006843E6">
      <w:pPr>
        <w:rPr>
          <w:sz w:val="28"/>
          <w:szCs w:val="28"/>
        </w:rPr>
      </w:pPr>
    </w:p>
    <w:p w14:paraId="30371B7D" w14:textId="10BED1AF" w:rsidR="006843E6" w:rsidRPr="006843E6" w:rsidRDefault="006843E6" w:rsidP="006843E6">
      <w:pPr>
        <w:rPr>
          <w:sz w:val="28"/>
          <w:szCs w:val="28"/>
        </w:rPr>
      </w:pPr>
      <w:r w:rsidRPr="006843E6">
        <w:rPr>
          <w:sz w:val="28"/>
          <w:szCs w:val="28"/>
        </w:rPr>
        <w:t xml:space="preserve"> 2.3 User Characteristics</w:t>
      </w:r>
    </w:p>
    <w:p w14:paraId="4D264886" w14:textId="77777777" w:rsidR="006843E6" w:rsidRPr="006843E6" w:rsidRDefault="006843E6" w:rsidP="006843E6">
      <w:pPr>
        <w:rPr>
          <w:sz w:val="28"/>
          <w:szCs w:val="28"/>
        </w:rPr>
      </w:pPr>
      <w:r w:rsidRPr="006843E6">
        <w:rPr>
          <w:sz w:val="28"/>
          <w:szCs w:val="28"/>
        </w:rPr>
        <w:t xml:space="preserve">The system caters to the following user groups:  </w:t>
      </w:r>
    </w:p>
    <w:p w14:paraId="50B92CC6" w14:textId="03E8356B" w:rsidR="006843E6" w:rsidRPr="006843E6" w:rsidRDefault="006843E6" w:rsidP="006843E6">
      <w:pPr>
        <w:rPr>
          <w:sz w:val="28"/>
          <w:szCs w:val="28"/>
        </w:rPr>
      </w:pPr>
      <w:r w:rsidRPr="006843E6">
        <w:rPr>
          <w:sz w:val="28"/>
          <w:szCs w:val="28"/>
        </w:rPr>
        <w:t xml:space="preserve">- Data Scientists: Professionals with expertise in Python and machine learning, responsible for developing, testing, and refining the models. They require familiarity with libraries like Scikit-learn and Pandas.  </w:t>
      </w:r>
    </w:p>
    <w:p w14:paraId="6AF77793" w14:textId="59FFE545" w:rsidR="006843E6" w:rsidRPr="006843E6" w:rsidRDefault="006843E6" w:rsidP="006843E6">
      <w:pPr>
        <w:rPr>
          <w:sz w:val="28"/>
          <w:szCs w:val="28"/>
        </w:rPr>
      </w:pPr>
      <w:r w:rsidRPr="006843E6">
        <w:rPr>
          <w:sz w:val="28"/>
          <w:szCs w:val="28"/>
        </w:rPr>
        <w:t xml:space="preserve">- Environmental Researchers: Individuals studying air quality trends for academic or public health purposes. They need basic Python knowledge to run the system and interpret outputs.  </w:t>
      </w:r>
    </w:p>
    <w:p w14:paraId="32B345D4" w14:textId="38DAF551" w:rsidR="006843E6" w:rsidRPr="006843E6" w:rsidRDefault="006843E6" w:rsidP="006843E6">
      <w:pPr>
        <w:rPr>
          <w:sz w:val="28"/>
          <w:szCs w:val="28"/>
        </w:rPr>
      </w:pPr>
      <w:r w:rsidRPr="006843E6">
        <w:rPr>
          <w:sz w:val="28"/>
          <w:szCs w:val="28"/>
        </w:rPr>
        <w:lastRenderedPageBreak/>
        <w:t>- Software Developers: Engineers integrating the system’s backend into larger applications, such as web platforms or mobile apps. They should understand model serialization (e.g., .</w:t>
      </w:r>
      <w:proofErr w:type="spellStart"/>
      <w:r w:rsidRPr="006843E6">
        <w:rPr>
          <w:sz w:val="28"/>
          <w:szCs w:val="28"/>
        </w:rPr>
        <w:t>pkl</w:t>
      </w:r>
      <w:proofErr w:type="spellEnd"/>
      <w:r w:rsidRPr="006843E6">
        <w:rPr>
          <w:sz w:val="28"/>
          <w:szCs w:val="28"/>
        </w:rPr>
        <w:t xml:space="preserve"> files) and API integration.  </w:t>
      </w:r>
    </w:p>
    <w:p w14:paraId="228AA092" w14:textId="77777777" w:rsidR="006843E6" w:rsidRPr="006843E6" w:rsidRDefault="006843E6" w:rsidP="006843E6">
      <w:pPr>
        <w:rPr>
          <w:sz w:val="28"/>
          <w:szCs w:val="28"/>
        </w:rPr>
      </w:pPr>
    </w:p>
    <w:p w14:paraId="3B3ED09D" w14:textId="77777777" w:rsidR="006843E6" w:rsidRPr="006843E6" w:rsidRDefault="006843E6" w:rsidP="006843E6">
      <w:pPr>
        <w:rPr>
          <w:sz w:val="28"/>
          <w:szCs w:val="28"/>
        </w:rPr>
      </w:pPr>
      <w:r w:rsidRPr="006843E6">
        <w:rPr>
          <w:sz w:val="28"/>
          <w:szCs w:val="28"/>
        </w:rPr>
        <w:t>No advanced air quality domain knowledge is required, as the system abstracts complex data processing into user-friendly outputs.</w:t>
      </w:r>
    </w:p>
    <w:p w14:paraId="73D5ED20" w14:textId="77777777" w:rsidR="006843E6" w:rsidRPr="006843E6" w:rsidRDefault="006843E6" w:rsidP="006843E6">
      <w:pPr>
        <w:rPr>
          <w:sz w:val="28"/>
          <w:szCs w:val="28"/>
        </w:rPr>
      </w:pPr>
    </w:p>
    <w:p w14:paraId="70F6D983" w14:textId="574A33A9" w:rsidR="006843E6" w:rsidRPr="006843E6" w:rsidRDefault="006843E6" w:rsidP="006843E6">
      <w:pPr>
        <w:rPr>
          <w:sz w:val="28"/>
          <w:szCs w:val="28"/>
        </w:rPr>
      </w:pPr>
      <w:r w:rsidRPr="006843E6">
        <w:rPr>
          <w:sz w:val="28"/>
          <w:szCs w:val="28"/>
        </w:rPr>
        <w:t xml:space="preserve"> 2.4 General Constraints</w:t>
      </w:r>
    </w:p>
    <w:p w14:paraId="49035E37" w14:textId="77777777" w:rsidR="006843E6" w:rsidRPr="006843E6" w:rsidRDefault="006843E6" w:rsidP="006843E6">
      <w:pPr>
        <w:rPr>
          <w:sz w:val="28"/>
          <w:szCs w:val="28"/>
        </w:rPr>
      </w:pPr>
      <w:r w:rsidRPr="006843E6">
        <w:rPr>
          <w:sz w:val="28"/>
          <w:szCs w:val="28"/>
        </w:rPr>
        <w:t xml:space="preserve">The system operates under the following constraints:  </w:t>
      </w:r>
    </w:p>
    <w:p w14:paraId="214245EA" w14:textId="68136B35" w:rsidR="006843E6" w:rsidRPr="006843E6" w:rsidRDefault="006843E6" w:rsidP="006843E6">
      <w:pPr>
        <w:rPr>
          <w:sz w:val="28"/>
          <w:szCs w:val="28"/>
        </w:rPr>
      </w:pPr>
      <w:r w:rsidRPr="006843E6">
        <w:rPr>
          <w:sz w:val="28"/>
          <w:szCs w:val="28"/>
        </w:rPr>
        <w:t xml:space="preserve">- Data Source: Limited to processing the AirQualityUCI.csv dataset, which uses semicolon separators and commas for decimals.  </w:t>
      </w:r>
    </w:p>
    <w:p w14:paraId="0680E4FF" w14:textId="2AEA0AEB" w:rsidR="006843E6" w:rsidRPr="006843E6" w:rsidRDefault="006843E6" w:rsidP="006843E6">
      <w:pPr>
        <w:rPr>
          <w:sz w:val="28"/>
          <w:szCs w:val="28"/>
        </w:rPr>
      </w:pPr>
      <w:r w:rsidRPr="006843E6">
        <w:rPr>
          <w:sz w:val="28"/>
          <w:szCs w:val="28"/>
        </w:rPr>
        <w:t xml:space="preserve">- Hardware: Requires standard hardware (e.g., 4GB RAM, 1GHz CPU) with Python 3.11 installed.  </w:t>
      </w:r>
    </w:p>
    <w:p w14:paraId="19DDCCF3" w14:textId="0B076B1B" w:rsidR="006843E6" w:rsidRPr="006843E6" w:rsidRDefault="006843E6" w:rsidP="006843E6">
      <w:pPr>
        <w:rPr>
          <w:sz w:val="28"/>
          <w:szCs w:val="28"/>
        </w:rPr>
      </w:pPr>
      <w:r w:rsidRPr="006843E6">
        <w:rPr>
          <w:sz w:val="28"/>
          <w:szCs w:val="28"/>
        </w:rPr>
        <w:t xml:space="preserve">- No Real-Time Capability: Does not support direct sensor integration or real-time data collection.  </w:t>
      </w:r>
    </w:p>
    <w:p w14:paraId="6D0C5699" w14:textId="234216F9" w:rsidR="006843E6" w:rsidRPr="006843E6" w:rsidRDefault="006843E6" w:rsidP="006843E6">
      <w:pPr>
        <w:rPr>
          <w:sz w:val="28"/>
          <w:szCs w:val="28"/>
        </w:rPr>
      </w:pPr>
      <w:r w:rsidRPr="006843E6">
        <w:rPr>
          <w:sz w:val="28"/>
          <w:szCs w:val="28"/>
        </w:rPr>
        <w:t xml:space="preserve">- Dataset Format: Assumes consistent CSV structure (e.g., specific columns like CO(GT), NO2(GT)). Any deviation may cause preprocessing errors.  </w:t>
      </w:r>
    </w:p>
    <w:p w14:paraId="0D632100" w14:textId="77777777" w:rsidR="006843E6" w:rsidRPr="006843E6" w:rsidRDefault="006843E6" w:rsidP="006843E6">
      <w:pPr>
        <w:rPr>
          <w:sz w:val="28"/>
          <w:szCs w:val="28"/>
        </w:rPr>
      </w:pPr>
    </w:p>
    <w:p w14:paraId="2EF5A264" w14:textId="77777777" w:rsidR="006843E6" w:rsidRPr="006843E6" w:rsidRDefault="006843E6" w:rsidP="006843E6">
      <w:pPr>
        <w:rPr>
          <w:sz w:val="28"/>
          <w:szCs w:val="28"/>
        </w:rPr>
      </w:pPr>
      <w:r w:rsidRPr="006843E6">
        <w:rPr>
          <w:sz w:val="28"/>
          <w:szCs w:val="28"/>
        </w:rPr>
        <w:t>These constraints ensure the system remains lightweight and focused on its core objectives.</w:t>
      </w:r>
    </w:p>
    <w:p w14:paraId="2063A24F" w14:textId="77777777" w:rsidR="006843E6" w:rsidRPr="006843E6" w:rsidRDefault="006843E6" w:rsidP="006843E6">
      <w:pPr>
        <w:rPr>
          <w:sz w:val="28"/>
          <w:szCs w:val="28"/>
        </w:rPr>
      </w:pPr>
    </w:p>
    <w:p w14:paraId="29566B38" w14:textId="0A857ED7" w:rsidR="006843E6" w:rsidRPr="006843E6" w:rsidRDefault="006843E6" w:rsidP="006843E6">
      <w:pPr>
        <w:rPr>
          <w:sz w:val="28"/>
          <w:szCs w:val="28"/>
        </w:rPr>
      </w:pPr>
      <w:r w:rsidRPr="006843E6">
        <w:rPr>
          <w:sz w:val="28"/>
          <w:szCs w:val="28"/>
        </w:rPr>
        <w:t xml:space="preserve"> 2.5 Assumptions and Dependencies</w:t>
      </w:r>
    </w:p>
    <w:p w14:paraId="735C17DC" w14:textId="1A902DEF" w:rsidR="006843E6" w:rsidRPr="006843E6" w:rsidRDefault="006843E6" w:rsidP="006843E6">
      <w:pPr>
        <w:rPr>
          <w:sz w:val="28"/>
          <w:szCs w:val="28"/>
        </w:rPr>
      </w:pPr>
      <w:r w:rsidRPr="006843E6">
        <w:rPr>
          <w:sz w:val="28"/>
          <w:szCs w:val="28"/>
        </w:rPr>
        <w:t xml:space="preserve">Assumptions:  </w:t>
      </w:r>
    </w:p>
    <w:p w14:paraId="2F0C4EEE" w14:textId="77777777" w:rsidR="006843E6" w:rsidRPr="006843E6" w:rsidRDefault="006843E6" w:rsidP="006843E6">
      <w:pPr>
        <w:rPr>
          <w:sz w:val="28"/>
          <w:szCs w:val="28"/>
        </w:rPr>
      </w:pPr>
      <w:r w:rsidRPr="006843E6">
        <w:rPr>
          <w:sz w:val="28"/>
          <w:szCs w:val="28"/>
        </w:rPr>
        <w:t xml:space="preserve">- The AirQualityUCI.csv dataset is available, contains valid sensor readings, and follows the expected format.  </w:t>
      </w:r>
    </w:p>
    <w:p w14:paraId="063CCB9E" w14:textId="77777777" w:rsidR="006843E6" w:rsidRPr="006843E6" w:rsidRDefault="006843E6" w:rsidP="006843E6">
      <w:pPr>
        <w:rPr>
          <w:sz w:val="28"/>
          <w:szCs w:val="28"/>
        </w:rPr>
      </w:pPr>
      <w:r w:rsidRPr="006843E6">
        <w:rPr>
          <w:sz w:val="28"/>
          <w:szCs w:val="28"/>
        </w:rPr>
        <w:t xml:space="preserve">- Missing values in the dataset are consistently marked as -200, allowing standardized preprocessing.  </w:t>
      </w:r>
    </w:p>
    <w:p w14:paraId="655C26FE" w14:textId="77777777" w:rsidR="006843E6" w:rsidRPr="006843E6" w:rsidRDefault="006843E6" w:rsidP="006843E6">
      <w:pPr>
        <w:rPr>
          <w:sz w:val="28"/>
          <w:szCs w:val="28"/>
        </w:rPr>
      </w:pPr>
      <w:r w:rsidRPr="006843E6">
        <w:rPr>
          <w:sz w:val="28"/>
          <w:szCs w:val="28"/>
        </w:rPr>
        <w:t xml:space="preserve">- The operating environment supports Python 3.11 and required libraries without compatibility issues.  </w:t>
      </w:r>
    </w:p>
    <w:p w14:paraId="1B50B9C3" w14:textId="77777777" w:rsidR="006843E6" w:rsidRPr="006843E6" w:rsidRDefault="006843E6" w:rsidP="006843E6">
      <w:pPr>
        <w:rPr>
          <w:sz w:val="28"/>
          <w:szCs w:val="28"/>
        </w:rPr>
      </w:pPr>
    </w:p>
    <w:p w14:paraId="02F33F5E" w14:textId="3693348F" w:rsidR="006843E6" w:rsidRPr="006843E6" w:rsidRDefault="006843E6" w:rsidP="006843E6">
      <w:pPr>
        <w:rPr>
          <w:sz w:val="28"/>
          <w:szCs w:val="28"/>
        </w:rPr>
      </w:pPr>
      <w:r w:rsidRPr="006843E6">
        <w:rPr>
          <w:sz w:val="28"/>
          <w:szCs w:val="28"/>
        </w:rPr>
        <w:t xml:space="preserve">Dependencies:  </w:t>
      </w:r>
    </w:p>
    <w:p w14:paraId="48D29E3D" w14:textId="57BF2409" w:rsidR="006843E6" w:rsidRPr="006843E6" w:rsidRDefault="006843E6" w:rsidP="006843E6">
      <w:pPr>
        <w:rPr>
          <w:sz w:val="28"/>
          <w:szCs w:val="28"/>
        </w:rPr>
      </w:pPr>
      <w:r w:rsidRPr="006843E6">
        <w:rPr>
          <w:sz w:val="28"/>
          <w:szCs w:val="28"/>
        </w:rPr>
        <w:t xml:space="preserve">- Python Libraries: Pandas (≥1.5) for data processing, Scikit-learn (≥1.0) for machine learning, NumPy for numerical operations, and </w:t>
      </w:r>
      <w:proofErr w:type="spellStart"/>
      <w:r w:rsidRPr="006843E6">
        <w:rPr>
          <w:sz w:val="28"/>
          <w:szCs w:val="28"/>
        </w:rPr>
        <w:t>Joblib</w:t>
      </w:r>
      <w:proofErr w:type="spellEnd"/>
      <w:r w:rsidRPr="006843E6">
        <w:rPr>
          <w:sz w:val="28"/>
          <w:szCs w:val="28"/>
        </w:rPr>
        <w:t xml:space="preserve"> (≥1.0) for model serialization.  </w:t>
      </w:r>
    </w:p>
    <w:p w14:paraId="530D60A1" w14:textId="55458C46" w:rsidR="006843E6" w:rsidRPr="006843E6" w:rsidRDefault="006843E6" w:rsidP="006843E6">
      <w:pPr>
        <w:rPr>
          <w:sz w:val="28"/>
          <w:szCs w:val="28"/>
        </w:rPr>
      </w:pPr>
      <w:r w:rsidRPr="006843E6">
        <w:rPr>
          <w:sz w:val="28"/>
          <w:szCs w:val="28"/>
        </w:rPr>
        <w:t xml:space="preserve">- Dataset: The system requires the AirQualityUCI.csv file to function, as it is the sole data source.  </w:t>
      </w:r>
    </w:p>
    <w:p w14:paraId="4340E27F" w14:textId="77777777" w:rsidR="006843E6" w:rsidRPr="006843E6" w:rsidRDefault="006843E6" w:rsidP="006843E6">
      <w:pPr>
        <w:rPr>
          <w:sz w:val="28"/>
          <w:szCs w:val="28"/>
        </w:rPr>
      </w:pPr>
    </w:p>
    <w:p w14:paraId="1BBD4558" w14:textId="695B2CD9" w:rsidR="006843E6" w:rsidRPr="006843E6" w:rsidRDefault="006843E6" w:rsidP="006843E6">
      <w:pPr>
        <w:rPr>
          <w:sz w:val="28"/>
          <w:szCs w:val="28"/>
        </w:rPr>
      </w:pPr>
      <w:r w:rsidRPr="006843E6">
        <w:rPr>
          <w:sz w:val="28"/>
          <w:szCs w:val="28"/>
        </w:rPr>
        <w:t>These assumptions and dependencies are critical to the system’s successful operation and must be validated during deployment.</w:t>
      </w:r>
    </w:p>
    <w:p w14:paraId="471A0C7F" w14:textId="77777777" w:rsidR="006843E6" w:rsidRPr="006843E6" w:rsidRDefault="006843E6" w:rsidP="006843E6">
      <w:pPr>
        <w:rPr>
          <w:sz w:val="28"/>
          <w:szCs w:val="28"/>
        </w:rPr>
      </w:pPr>
    </w:p>
    <w:p w14:paraId="4D5E4D13" w14:textId="77D92D8B" w:rsidR="006843E6" w:rsidRPr="006843E6" w:rsidRDefault="006843E6" w:rsidP="006843E6">
      <w:pPr>
        <w:rPr>
          <w:sz w:val="28"/>
          <w:szCs w:val="28"/>
        </w:rPr>
      </w:pPr>
      <w:r w:rsidRPr="006843E6">
        <w:rPr>
          <w:sz w:val="28"/>
          <w:szCs w:val="28"/>
        </w:rPr>
        <w:t xml:space="preserve"> 3. Specific Requirements</w:t>
      </w:r>
    </w:p>
    <w:p w14:paraId="35BFA779" w14:textId="77777777" w:rsidR="006843E6" w:rsidRPr="006843E6" w:rsidRDefault="006843E6" w:rsidP="006843E6">
      <w:pPr>
        <w:rPr>
          <w:sz w:val="28"/>
          <w:szCs w:val="28"/>
        </w:rPr>
      </w:pPr>
      <w:r w:rsidRPr="006843E6">
        <w:rPr>
          <w:sz w:val="28"/>
          <w:szCs w:val="28"/>
        </w:rPr>
        <w:t>This section details the specific requirements for the Air Quality Prediction System, ensuring all are traceable, verifiable, and unambiguous.</w:t>
      </w:r>
    </w:p>
    <w:p w14:paraId="14889112" w14:textId="77777777" w:rsidR="006843E6" w:rsidRPr="006843E6" w:rsidRDefault="006843E6" w:rsidP="006843E6">
      <w:pPr>
        <w:rPr>
          <w:sz w:val="28"/>
          <w:szCs w:val="28"/>
        </w:rPr>
      </w:pPr>
    </w:p>
    <w:p w14:paraId="56321749" w14:textId="46252AFC" w:rsidR="006843E6" w:rsidRPr="006843E6" w:rsidRDefault="006843E6" w:rsidP="006843E6">
      <w:pPr>
        <w:rPr>
          <w:sz w:val="28"/>
          <w:szCs w:val="28"/>
        </w:rPr>
      </w:pPr>
      <w:r w:rsidRPr="006843E6">
        <w:rPr>
          <w:sz w:val="28"/>
          <w:szCs w:val="28"/>
        </w:rPr>
        <w:lastRenderedPageBreak/>
        <w:t>3.1 External Interface Requirements</w:t>
      </w:r>
    </w:p>
    <w:p w14:paraId="5AB42AC1" w14:textId="77777777" w:rsidR="006843E6" w:rsidRPr="006843E6" w:rsidRDefault="006843E6" w:rsidP="006843E6">
      <w:pPr>
        <w:rPr>
          <w:sz w:val="28"/>
          <w:szCs w:val="28"/>
        </w:rPr>
      </w:pPr>
    </w:p>
    <w:p w14:paraId="4CD902C8" w14:textId="1315DDE7" w:rsidR="006843E6" w:rsidRPr="006843E6" w:rsidRDefault="006843E6" w:rsidP="006843E6">
      <w:pPr>
        <w:rPr>
          <w:sz w:val="28"/>
          <w:szCs w:val="28"/>
        </w:rPr>
      </w:pPr>
      <w:r w:rsidRPr="006843E6">
        <w:rPr>
          <w:sz w:val="28"/>
          <w:szCs w:val="28"/>
        </w:rPr>
        <w:t xml:space="preserve"> 3.1.1 User Interfaces</w:t>
      </w:r>
    </w:p>
    <w:p w14:paraId="3C4C963D" w14:textId="2E0108C2" w:rsidR="006843E6" w:rsidRPr="006843E6" w:rsidRDefault="006843E6" w:rsidP="006843E6">
      <w:pPr>
        <w:rPr>
          <w:sz w:val="28"/>
          <w:szCs w:val="28"/>
        </w:rPr>
      </w:pPr>
      <w:r w:rsidRPr="006843E6">
        <w:rPr>
          <w:sz w:val="28"/>
          <w:szCs w:val="28"/>
        </w:rPr>
        <w:t xml:space="preserve">- UI-001: The system shall provide a command-line interface (CLI) for executing the Python script, allowing users to initiate data processing and model training.  </w:t>
      </w:r>
    </w:p>
    <w:p w14:paraId="612C64FF" w14:textId="67DD0D16" w:rsidR="006843E6" w:rsidRPr="006843E6" w:rsidRDefault="006843E6" w:rsidP="006843E6">
      <w:pPr>
        <w:rPr>
          <w:sz w:val="28"/>
          <w:szCs w:val="28"/>
        </w:rPr>
      </w:pPr>
      <w:r w:rsidRPr="006843E6">
        <w:rPr>
          <w:sz w:val="28"/>
          <w:szCs w:val="28"/>
        </w:rPr>
        <w:t xml:space="preserve">- UI-002: The system shall display performance metrics (e.g., R² score, classification accuracy) in the console for user review.  </w:t>
      </w:r>
    </w:p>
    <w:p w14:paraId="7F2B655F" w14:textId="36FCFF7F" w:rsidR="006843E6" w:rsidRPr="006843E6" w:rsidRDefault="006843E6" w:rsidP="006843E6">
      <w:pPr>
        <w:rPr>
          <w:sz w:val="28"/>
          <w:szCs w:val="28"/>
        </w:rPr>
      </w:pPr>
      <w:r w:rsidRPr="006843E6">
        <w:rPr>
          <w:sz w:val="28"/>
          <w:szCs w:val="28"/>
        </w:rPr>
        <w:t xml:space="preserve">- UI-003: The system shall save the trained Random Forest model as </w:t>
      </w:r>
      <w:proofErr w:type="spellStart"/>
      <w:r w:rsidRPr="006843E6">
        <w:rPr>
          <w:sz w:val="28"/>
          <w:szCs w:val="28"/>
        </w:rPr>
        <w:t>aqi_model.pkl</w:t>
      </w:r>
      <w:proofErr w:type="spellEnd"/>
      <w:r w:rsidRPr="006843E6">
        <w:rPr>
          <w:sz w:val="28"/>
          <w:szCs w:val="28"/>
        </w:rPr>
        <w:t xml:space="preserve">, enabling future use in predictions or integration with external applications.  </w:t>
      </w:r>
    </w:p>
    <w:p w14:paraId="3EDCEC71" w14:textId="77777777" w:rsidR="006843E6" w:rsidRPr="006843E6" w:rsidRDefault="006843E6" w:rsidP="006843E6">
      <w:pPr>
        <w:rPr>
          <w:sz w:val="28"/>
          <w:szCs w:val="28"/>
        </w:rPr>
      </w:pPr>
    </w:p>
    <w:p w14:paraId="3C677980" w14:textId="77777777" w:rsidR="006843E6" w:rsidRPr="006843E6" w:rsidRDefault="006843E6" w:rsidP="006843E6">
      <w:pPr>
        <w:rPr>
          <w:sz w:val="28"/>
          <w:szCs w:val="28"/>
        </w:rPr>
      </w:pPr>
      <w:r w:rsidRPr="006843E6">
        <w:rPr>
          <w:sz w:val="28"/>
          <w:szCs w:val="28"/>
        </w:rPr>
        <w:t>The CLI is designed to be intuitive, requiring minimal user input beyond specifying the CSV file path.</w:t>
      </w:r>
    </w:p>
    <w:p w14:paraId="68AD0428" w14:textId="77777777" w:rsidR="006843E6" w:rsidRPr="006843E6" w:rsidRDefault="006843E6" w:rsidP="006843E6">
      <w:pPr>
        <w:rPr>
          <w:sz w:val="28"/>
          <w:szCs w:val="28"/>
        </w:rPr>
      </w:pPr>
    </w:p>
    <w:p w14:paraId="50855882" w14:textId="032C4588" w:rsidR="006843E6" w:rsidRPr="006843E6" w:rsidRDefault="006843E6" w:rsidP="006843E6">
      <w:pPr>
        <w:rPr>
          <w:sz w:val="28"/>
          <w:szCs w:val="28"/>
        </w:rPr>
      </w:pPr>
      <w:r w:rsidRPr="006843E6">
        <w:rPr>
          <w:sz w:val="28"/>
          <w:szCs w:val="28"/>
        </w:rPr>
        <w:t xml:space="preserve"> 3.1.2 Hardware Interfaces</w:t>
      </w:r>
    </w:p>
    <w:p w14:paraId="26A1553C" w14:textId="49896538" w:rsidR="006843E6" w:rsidRPr="006843E6" w:rsidRDefault="006843E6" w:rsidP="006843E6">
      <w:pPr>
        <w:rPr>
          <w:sz w:val="28"/>
          <w:szCs w:val="28"/>
        </w:rPr>
      </w:pPr>
      <w:r w:rsidRPr="006843E6">
        <w:rPr>
          <w:sz w:val="28"/>
          <w:szCs w:val="28"/>
        </w:rPr>
        <w:t xml:space="preserve">- HI-001: The system shall operate on standard hardware configurations, such as a CPU with 4GB RAM and 1GHz processing speed, ensuring accessibility on common devices.  </w:t>
      </w:r>
    </w:p>
    <w:p w14:paraId="164FA8C1" w14:textId="29737BE8" w:rsidR="006843E6" w:rsidRPr="006843E6" w:rsidRDefault="006843E6" w:rsidP="006843E6">
      <w:pPr>
        <w:rPr>
          <w:sz w:val="28"/>
          <w:szCs w:val="28"/>
        </w:rPr>
      </w:pPr>
      <w:r w:rsidRPr="006843E6">
        <w:rPr>
          <w:sz w:val="28"/>
          <w:szCs w:val="28"/>
        </w:rPr>
        <w:t xml:space="preserve">- HI-002: No direct hardware interfaces (e.g., air quality sensors) are required, as the system processes pre-collected data from the AirQualityUCI.csv file.  </w:t>
      </w:r>
    </w:p>
    <w:p w14:paraId="0909B24F" w14:textId="77777777" w:rsidR="006843E6" w:rsidRPr="006843E6" w:rsidRDefault="006843E6" w:rsidP="006843E6">
      <w:pPr>
        <w:rPr>
          <w:sz w:val="28"/>
          <w:szCs w:val="28"/>
        </w:rPr>
      </w:pPr>
    </w:p>
    <w:p w14:paraId="540A2B08" w14:textId="77777777" w:rsidR="006843E6" w:rsidRPr="006843E6" w:rsidRDefault="006843E6" w:rsidP="006843E6">
      <w:pPr>
        <w:rPr>
          <w:sz w:val="28"/>
          <w:szCs w:val="28"/>
        </w:rPr>
      </w:pPr>
      <w:r w:rsidRPr="006843E6">
        <w:rPr>
          <w:sz w:val="28"/>
          <w:szCs w:val="28"/>
        </w:rPr>
        <w:t>This approach minimizes hardware dependencies, making the system portable across various platforms.</w:t>
      </w:r>
    </w:p>
    <w:p w14:paraId="2521C3CD" w14:textId="77777777" w:rsidR="006843E6" w:rsidRPr="006843E6" w:rsidRDefault="006843E6" w:rsidP="006843E6">
      <w:pPr>
        <w:rPr>
          <w:sz w:val="28"/>
          <w:szCs w:val="28"/>
        </w:rPr>
      </w:pPr>
    </w:p>
    <w:p w14:paraId="1B61468C" w14:textId="41A75CD5" w:rsidR="006843E6" w:rsidRPr="006843E6" w:rsidRDefault="006843E6" w:rsidP="006843E6">
      <w:pPr>
        <w:rPr>
          <w:sz w:val="28"/>
          <w:szCs w:val="28"/>
        </w:rPr>
      </w:pPr>
      <w:r w:rsidRPr="006843E6">
        <w:rPr>
          <w:sz w:val="28"/>
          <w:szCs w:val="28"/>
        </w:rPr>
        <w:t xml:space="preserve"> 3.1.3 Software Interfaces</w:t>
      </w:r>
    </w:p>
    <w:p w14:paraId="7DDC2FBD" w14:textId="1591DE80" w:rsidR="006843E6" w:rsidRPr="006843E6" w:rsidRDefault="006843E6" w:rsidP="006843E6">
      <w:pPr>
        <w:rPr>
          <w:sz w:val="28"/>
          <w:szCs w:val="28"/>
        </w:rPr>
      </w:pPr>
      <w:r w:rsidRPr="006843E6">
        <w:rPr>
          <w:sz w:val="28"/>
          <w:szCs w:val="28"/>
        </w:rPr>
        <w:t xml:space="preserve">- SI-001: The system shall interface with Python 3.11, ensuring compatibility with modern Python environments.  </w:t>
      </w:r>
    </w:p>
    <w:p w14:paraId="03205F6C" w14:textId="3AB06AA3" w:rsidR="006843E6" w:rsidRPr="006843E6" w:rsidRDefault="006843E6" w:rsidP="006843E6">
      <w:pPr>
        <w:rPr>
          <w:sz w:val="28"/>
          <w:szCs w:val="28"/>
        </w:rPr>
      </w:pPr>
      <w:r w:rsidRPr="006843E6">
        <w:rPr>
          <w:sz w:val="28"/>
          <w:szCs w:val="28"/>
        </w:rPr>
        <w:t xml:space="preserve">- SI-002: The system shall use Pandas (version ≥1.5) for efficient data loading, cleaning, and preprocessing.  </w:t>
      </w:r>
    </w:p>
    <w:p w14:paraId="0BF96C28" w14:textId="634599AA" w:rsidR="006843E6" w:rsidRPr="006843E6" w:rsidRDefault="006843E6" w:rsidP="006843E6">
      <w:pPr>
        <w:rPr>
          <w:sz w:val="28"/>
          <w:szCs w:val="28"/>
        </w:rPr>
      </w:pPr>
      <w:r w:rsidRPr="006843E6">
        <w:rPr>
          <w:sz w:val="28"/>
          <w:szCs w:val="28"/>
        </w:rPr>
        <w:t xml:space="preserve">- SI-003: The system shall use Scikit-learn (version ≥1.0) for implementing and training machine learning models (Random Forest, AdaBoost, Logistic Regression).  </w:t>
      </w:r>
    </w:p>
    <w:p w14:paraId="7AB6FDAB" w14:textId="7C03B2E8" w:rsidR="006843E6" w:rsidRPr="006843E6" w:rsidRDefault="006843E6" w:rsidP="006843E6">
      <w:pPr>
        <w:rPr>
          <w:sz w:val="28"/>
          <w:szCs w:val="28"/>
        </w:rPr>
      </w:pPr>
      <w:r w:rsidRPr="006843E6">
        <w:rPr>
          <w:sz w:val="28"/>
          <w:szCs w:val="28"/>
        </w:rPr>
        <w:t xml:space="preserve">- SI-004: The system shall use </w:t>
      </w:r>
      <w:proofErr w:type="spellStart"/>
      <w:r w:rsidRPr="006843E6">
        <w:rPr>
          <w:sz w:val="28"/>
          <w:szCs w:val="28"/>
        </w:rPr>
        <w:t>Joblib</w:t>
      </w:r>
      <w:proofErr w:type="spellEnd"/>
      <w:r w:rsidRPr="006843E6">
        <w:rPr>
          <w:sz w:val="28"/>
          <w:szCs w:val="28"/>
        </w:rPr>
        <w:t xml:space="preserve"> (version ≥1.0) for serializing and saving trained models to disk.  </w:t>
      </w:r>
    </w:p>
    <w:p w14:paraId="592E705D" w14:textId="77777777" w:rsidR="006843E6" w:rsidRPr="006843E6" w:rsidRDefault="006843E6" w:rsidP="006843E6">
      <w:pPr>
        <w:rPr>
          <w:sz w:val="28"/>
          <w:szCs w:val="28"/>
        </w:rPr>
      </w:pPr>
    </w:p>
    <w:p w14:paraId="65997607" w14:textId="77777777" w:rsidR="006843E6" w:rsidRPr="006843E6" w:rsidRDefault="006843E6" w:rsidP="006843E6">
      <w:pPr>
        <w:rPr>
          <w:sz w:val="28"/>
          <w:szCs w:val="28"/>
        </w:rPr>
      </w:pPr>
      <w:r w:rsidRPr="006843E6">
        <w:rPr>
          <w:sz w:val="28"/>
          <w:szCs w:val="28"/>
        </w:rPr>
        <w:t>These software interfaces ensure robust data handling and model performance.</w:t>
      </w:r>
    </w:p>
    <w:p w14:paraId="4B51C701" w14:textId="77777777" w:rsidR="006843E6" w:rsidRPr="006843E6" w:rsidRDefault="006843E6" w:rsidP="006843E6">
      <w:pPr>
        <w:rPr>
          <w:sz w:val="28"/>
          <w:szCs w:val="28"/>
        </w:rPr>
      </w:pPr>
    </w:p>
    <w:p w14:paraId="1B4C50C0" w14:textId="779B09FC" w:rsidR="006843E6" w:rsidRPr="006843E6" w:rsidRDefault="006843E6" w:rsidP="006843E6">
      <w:pPr>
        <w:rPr>
          <w:sz w:val="28"/>
          <w:szCs w:val="28"/>
        </w:rPr>
      </w:pPr>
      <w:r w:rsidRPr="006843E6">
        <w:rPr>
          <w:sz w:val="28"/>
          <w:szCs w:val="28"/>
        </w:rPr>
        <w:t xml:space="preserve"> 3.1.4 Communications Interfaces</w:t>
      </w:r>
    </w:p>
    <w:p w14:paraId="59C291FE" w14:textId="7370173D" w:rsidR="006843E6" w:rsidRPr="006843E6" w:rsidRDefault="006843E6" w:rsidP="006843E6">
      <w:pPr>
        <w:rPr>
          <w:sz w:val="28"/>
          <w:szCs w:val="28"/>
        </w:rPr>
      </w:pPr>
      <w:r w:rsidRPr="006843E6">
        <w:rPr>
          <w:sz w:val="28"/>
          <w:szCs w:val="28"/>
        </w:rPr>
        <w:t xml:space="preserve">- CI-001: The system shall not require network communication, as it processes local CSV files and operates offline.  </w:t>
      </w:r>
    </w:p>
    <w:p w14:paraId="1867989D" w14:textId="3F7327FA" w:rsidR="006843E6" w:rsidRPr="006843E6" w:rsidRDefault="006843E6" w:rsidP="006843E6">
      <w:pPr>
        <w:rPr>
          <w:sz w:val="28"/>
          <w:szCs w:val="28"/>
        </w:rPr>
      </w:pPr>
      <w:r w:rsidRPr="006843E6">
        <w:rPr>
          <w:sz w:val="28"/>
          <w:szCs w:val="28"/>
        </w:rPr>
        <w:t xml:space="preserve">- CI-002: If integrated with a front-end application in the future, the system shall support file-based model loading (e.g., reading </w:t>
      </w:r>
      <w:proofErr w:type="spellStart"/>
      <w:r w:rsidRPr="006843E6">
        <w:rPr>
          <w:sz w:val="28"/>
          <w:szCs w:val="28"/>
        </w:rPr>
        <w:t>aqi_model.pkl</w:t>
      </w:r>
      <w:proofErr w:type="spellEnd"/>
      <w:r w:rsidRPr="006843E6">
        <w:rPr>
          <w:sz w:val="28"/>
          <w:szCs w:val="28"/>
        </w:rPr>
        <w:t xml:space="preserve">) without requiring network protocols.  </w:t>
      </w:r>
    </w:p>
    <w:p w14:paraId="5956829F" w14:textId="77777777" w:rsidR="006843E6" w:rsidRPr="006843E6" w:rsidRDefault="006843E6" w:rsidP="006843E6">
      <w:pPr>
        <w:rPr>
          <w:sz w:val="28"/>
          <w:szCs w:val="28"/>
        </w:rPr>
      </w:pPr>
    </w:p>
    <w:p w14:paraId="66DDE174" w14:textId="77777777" w:rsidR="006843E6" w:rsidRPr="006843E6" w:rsidRDefault="006843E6" w:rsidP="006843E6">
      <w:pPr>
        <w:rPr>
          <w:sz w:val="28"/>
          <w:szCs w:val="28"/>
        </w:rPr>
      </w:pPr>
      <w:r w:rsidRPr="006843E6">
        <w:rPr>
          <w:sz w:val="28"/>
          <w:szCs w:val="28"/>
        </w:rPr>
        <w:t>This offline design enhances security and simplifies deployment.</w:t>
      </w:r>
    </w:p>
    <w:p w14:paraId="691F1B38" w14:textId="77777777" w:rsidR="006843E6" w:rsidRPr="006843E6" w:rsidRDefault="006843E6" w:rsidP="006843E6">
      <w:pPr>
        <w:rPr>
          <w:sz w:val="28"/>
          <w:szCs w:val="28"/>
        </w:rPr>
      </w:pPr>
    </w:p>
    <w:p w14:paraId="69642BC0" w14:textId="6921847F" w:rsidR="006843E6" w:rsidRPr="006843E6" w:rsidRDefault="006843E6" w:rsidP="006843E6">
      <w:pPr>
        <w:rPr>
          <w:sz w:val="28"/>
          <w:szCs w:val="28"/>
        </w:rPr>
      </w:pPr>
      <w:r w:rsidRPr="006843E6">
        <w:rPr>
          <w:sz w:val="28"/>
          <w:szCs w:val="28"/>
        </w:rPr>
        <w:t xml:space="preserve"> 3.2 Functional Requirements</w:t>
      </w:r>
    </w:p>
    <w:p w14:paraId="42EF60FB" w14:textId="77777777" w:rsidR="006843E6" w:rsidRPr="006843E6" w:rsidRDefault="006843E6" w:rsidP="006843E6">
      <w:pPr>
        <w:rPr>
          <w:sz w:val="28"/>
          <w:szCs w:val="28"/>
        </w:rPr>
      </w:pPr>
    </w:p>
    <w:p w14:paraId="74685D2A" w14:textId="56400A6D" w:rsidR="006843E6" w:rsidRPr="006843E6" w:rsidRDefault="006843E6" w:rsidP="006843E6">
      <w:pPr>
        <w:rPr>
          <w:sz w:val="28"/>
          <w:szCs w:val="28"/>
        </w:rPr>
      </w:pPr>
      <w:r w:rsidRPr="006843E6">
        <w:rPr>
          <w:sz w:val="28"/>
          <w:szCs w:val="28"/>
        </w:rPr>
        <w:t xml:space="preserve"> 3.2.1 Data Collection and Preprocessing</w:t>
      </w:r>
    </w:p>
    <w:p w14:paraId="62CB083F" w14:textId="085A3530" w:rsidR="006843E6" w:rsidRPr="006843E6" w:rsidRDefault="006843E6" w:rsidP="006843E6">
      <w:pPr>
        <w:rPr>
          <w:sz w:val="28"/>
          <w:szCs w:val="28"/>
        </w:rPr>
      </w:pPr>
      <w:r w:rsidRPr="006843E6">
        <w:rPr>
          <w:sz w:val="28"/>
          <w:szCs w:val="28"/>
        </w:rPr>
        <w:t xml:space="preserve">3.2.1.1 Introduction  </w:t>
      </w:r>
    </w:p>
    <w:p w14:paraId="2208399F" w14:textId="77777777" w:rsidR="006843E6" w:rsidRPr="006843E6" w:rsidRDefault="006843E6" w:rsidP="006843E6">
      <w:pPr>
        <w:rPr>
          <w:sz w:val="28"/>
          <w:szCs w:val="28"/>
        </w:rPr>
      </w:pPr>
      <w:r w:rsidRPr="006843E6">
        <w:rPr>
          <w:sz w:val="28"/>
          <w:szCs w:val="28"/>
        </w:rPr>
        <w:t>This feature enables the system to load and preprocess air quality data from the AirQualityUCI.csv file, ensuring it is clean and ready for machine learning. Preprocessing is critical to handle inconsistencies, such as missing values or invalid entries, which could degrade model performance.</w:t>
      </w:r>
    </w:p>
    <w:p w14:paraId="30974F58" w14:textId="77777777" w:rsidR="006843E6" w:rsidRPr="006843E6" w:rsidRDefault="006843E6" w:rsidP="006843E6">
      <w:pPr>
        <w:rPr>
          <w:sz w:val="28"/>
          <w:szCs w:val="28"/>
        </w:rPr>
      </w:pPr>
    </w:p>
    <w:p w14:paraId="37CBC0DB" w14:textId="05266D94" w:rsidR="006843E6" w:rsidRPr="006843E6" w:rsidRDefault="006843E6" w:rsidP="006843E6">
      <w:pPr>
        <w:rPr>
          <w:sz w:val="28"/>
          <w:szCs w:val="28"/>
        </w:rPr>
      </w:pPr>
      <w:r w:rsidRPr="006843E6">
        <w:rPr>
          <w:sz w:val="28"/>
          <w:szCs w:val="28"/>
        </w:rPr>
        <w:t xml:space="preserve">3.2.1.2 Inputs  </w:t>
      </w:r>
    </w:p>
    <w:p w14:paraId="1EB25BE4" w14:textId="657F4522" w:rsidR="006843E6" w:rsidRPr="006843E6" w:rsidRDefault="006843E6" w:rsidP="006843E6">
      <w:pPr>
        <w:rPr>
          <w:sz w:val="28"/>
          <w:szCs w:val="28"/>
        </w:rPr>
      </w:pPr>
      <w:r w:rsidRPr="006843E6">
        <w:rPr>
          <w:sz w:val="28"/>
          <w:szCs w:val="28"/>
        </w:rPr>
        <w:t xml:space="preserve">- DC-001: The system shall accept a CSV file (AirQualityUCI.csv) with semicolon-separated values and commas as decimal points.  </w:t>
      </w:r>
    </w:p>
    <w:p w14:paraId="3B7BF47F" w14:textId="5D0400F5" w:rsidR="006843E6" w:rsidRPr="006843E6" w:rsidRDefault="006843E6" w:rsidP="006843E6">
      <w:pPr>
        <w:rPr>
          <w:sz w:val="28"/>
          <w:szCs w:val="28"/>
        </w:rPr>
      </w:pPr>
      <w:r w:rsidRPr="006843E6">
        <w:rPr>
          <w:sz w:val="28"/>
          <w:szCs w:val="28"/>
        </w:rPr>
        <w:t xml:space="preserve">- DC-002: The CSV file shall include columns: Date, Time, CO(GT), PT08.S1(CO), NMHC(GT), C6H6(GT), PT08.S2(NMHC), </w:t>
      </w:r>
      <w:proofErr w:type="gramStart"/>
      <w:r w:rsidRPr="006843E6">
        <w:rPr>
          <w:sz w:val="28"/>
          <w:szCs w:val="28"/>
        </w:rPr>
        <w:t>NOx(</w:t>
      </w:r>
      <w:proofErr w:type="gramEnd"/>
      <w:r w:rsidRPr="006843E6">
        <w:rPr>
          <w:sz w:val="28"/>
          <w:szCs w:val="28"/>
        </w:rPr>
        <w:t xml:space="preserve">GT), PT08.S3(NOx), NO2(GT), PT08.S4(NO2), PT08.S5(O3), T, RH, AH.  </w:t>
      </w:r>
    </w:p>
    <w:p w14:paraId="1D5F8E98" w14:textId="77777777" w:rsidR="006843E6" w:rsidRPr="006843E6" w:rsidRDefault="006843E6" w:rsidP="006843E6">
      <w:pPr>
        <w:rPr>
          <w:sz w:val="28"/>
          <w:szCs w:val="28"/>
        </w:rPr>
      </w:pPr>
    </w:p>
    <w:p w14:paraId="75EE2A9E" w14:textId="45CC6125" w:rsidR="006843E6" w:rsidRPr="006843E6" w:rsidRDefault="006843E6" w:rsidP="006843E6">
      <w:pPr>
        <w:rPr>
          <w:sz w:val="28"/>
          <w:szCs w:val="28"/>
        </w:rPr>
      </w:pPr>
      <w:r w:rsidRPr="006843E6">
        <w:rPr>
          <w:sz w:val="28"/>
          <w:szCs w:val="28"/>
        </w:rPr>
        <w:t xml:space="preserve">3.2.1.3 Processing  </w:t>
      </w:r>
    </w:p>
    <w:p w14:paraId="4CE5E197" w14:textId="6DB86E57" w:rsidR="006843E6" w:rsidRPr="006843E6" w:rsidRDefault="006843E6" w:rsidP="006843E6">
      <w:pPr>
        <w:rPr>
          <w:sz w:val="28"/>
          <w:szCs w:val="28"/>
        </w:rPr>
      </w:pPr>
      <w:r w:rsidRPr="006843E6">
        <w:rPr>
          <w:sz w:val="28"/>
          <w:szCs w:val="28"/>
        </w:rPr>
        <w:t xml:space="preserve">- DC-003: The system shall load the CSV file using Pandas, specifying the correct separator (semicolon) and decimal (comma) settings.  </w:t>
      </w:r>
    </w:p>
    <w:p w14:paraId="2A0C30CE" w14:textId="4C3C2A49" w:rsidR="006843E6" w:rsidRPr="006843E6" w:rsidRDefault="006843E6" w:rsidP="006843E6">
      <w:pPr>
        <w:rPr>
          <w:sz w:val="28"/>
          <w:szCs w:val="28"/>
        </w:rPr>
      </w:pPr>
      <w:r w:rsidRPr="006843E6">
        <w:rPr>
          <w:sz w:val="28"/>
          <w:szCs w:val="28"/>
        </w:rPr>
        <w:t xml:space="preserve">- DC-004: The system shall remove the last two unnamed columns (Unnamed: 15, Unnamed: 16), which contain </w:t>
      </w:r>
      <w:proofErr w:type="spellStart"/>
      <w:r w:rsidRPr="006843E6">
        <w:rPr>
          <w:sz w:val="28"/>
          <w:szCs w:val="28"/>
        </w:rPr>
        <w:t>NaN</w:t>
      </w:r>
      <w:proofErr w:type="spellEnd"/>
      <w:r w:rsidRPr="006843E6">
        <w:rPr>
          <w:sz w:val="28"/>
          <w:szCs w:val="28"/>
        </w:rPr>
        <w:t xml:space="preserve"> values and are irrelevant to analysis.  </w:t>
      </w:r>
    </w:p>
    <w:p w14:paraId="30B9053C" w14:textId="1DF8FF77" w:rsidR="006843E6" w:rsidRPr="006843E6" w:rsidRDefault="006843E6" w:rsidP="006843E6">
      <w:pPr>
        <w:rPr>
          <w:sz w:val="28"/>
          <w:szCs w:val="28"/>
        </w:rPr>
      </w:pPr>
      <w:r w:rsidRPr="006843E6">
        <w:rPr>
          <w:sz w:val="28"/>
          <w:szCs w:val="28"/>
        </w:rPr>
        <w:t xml:space="preserve">- DC-005: The system shall truncate the dataset to 9357 rows, discarding any trailing rows with all </w:t>
      </w:r>
      <w:proofErr w:type="spellStart"/>
      <w:r w:rsidRPr="006843E6">
        <w:rPr>
          <w:sz w:val="28"/>
          <w:szCs w:val="28"/>
        </w:rPr>
        <w:t>NaN</w:t>
      </w:r>
      <w:proofErr w:type="spellEnd"/>
      <w:r w:rsidRPr="006843E6">
        <w:rPr>
          <w:sz w:val="28"/>
          <w:szCs w:val="28"/>
        </w:rPr>
        <w:t xml:space="preserve"> values.  </w:t>
      </w:r>
    </w:p>
    <w:p w14:paraId="450AA3B1" w14:textId="48EE8BAA" w:rsidR="006843E6" w:rsidRPr="006843E6" w:rsidRDefault="006843E6" w:rsidP="006843E6">
      <w:pPr>
        <w:rPr>
          <w:sz w:val="28"/>
          <w:szCs w:val="28"/>
        </w:rPr>
      </w:pPr>
      <w:r w:rsidRPr="006843E6">
        <w:rPr>
          <w:sz w:val="28"/>
          <w:szCs w:val="28"/>
        </w:rPr>
        <w:t xml:space="preserve">- DC-006: The system shall replace -200 values (indicating missing data) with </w:t>
      </w:r>
      <w:proofErr w:type="spellStart"/>
      <w:r w:rsidRPr="006843E6">
        <w:rPr>
          <w:sz w:val="28"/>
          <w:szCs w:val="28"/>
        </w:rPr>
        <w:t>NaN</w:t>
      </w:r>
      <w:proofErr w:type="spellEnd"/>
      <w:r w:rsidRPr="006843E6">
        <w:rPr>
          <w:sz w:val="28"/>
          <w:szCs w:val="28"/>
        </w:rPr>
        <w:t xml:space="preserve"> to standardize handling.  </w:t>
      </w:r>
    </w:p>
    <w:p w14:paraId="44368F6C" w14:textId="6FD829D6" w:rsidR="006843E6" w:rsidRPr="006843E6" w:rsidRDefault="006843E6" w:rsidP="006843E6">
      <w:pPr>
        <w:rPr>
          <w:sz w:val="28"/>
          <w:szCs w:val="28"/>
        </w:rPr>
      </w:pPr>
      <w:r w:rsidRPr="006843E6">
        <w:rPr>
          <w:sz w:val="28"/>
          <w:szCs w:val="28"/>
        </w:rPr>
        <w:t xml:space="preserve">- DC-007: The system shall impute </w:t>
      </w:r>
      <w:proofErr w:type="spellStart"/>
      <w:r w:rsidRPr="006843E6">
        <w:rPr>
          <w:sz w:val="28"/>
          <w:szCs w:val="28"/>
        </w:rPr>
        <w:t>NaN</w:t>
      </w:r>
      <w:proofErr w:type="spellEnd"/>
      <w:r w:rsidRPr="006843E6">
        <w:rPr>
          <w:sz w:val="28"/>
          <w:szCs w:val="28"/>
        </w:rPr>
        <w:t xml:space="preserve"> values with the mean of the respective column, preserving data integrity.  </w:t>
      </w:r>
    </w:p>
    <w:p w14:paraId="7C28FF11" w14:textId="77777777" w:rsidR="006843E6" w:rsidRPr="006843E6" w:rsidRDefault="006843E6" w:rsidP="006843E6">
      <w:pPr>
        <w:rPr>
          <w:sz w:val="28"/>
          <w:szCs w:val="28"/>
        </w:rPr>
      </w:pPr>
    </w:p>
    <w:p w14:paraId="4BCE3167" w14:textId="73A67668" w:rsidR="006843E6" w:rsidRPr="006843E6" w:rsidRDefault="006843E6" w:rsidP="006843E6">
      <w:pPr>
        <w:rPr>
          <w:sz w:val="28"/>
          <w:szCs w:val="28"/>
        </w:rPr>
      </w:pPr>
      <w:r w:rsidRPr="006843E6">
        <w:rPr>
          <w:sz w:val="28"/>
          <w:szCs w:val="28"/>
        </w:rPr>
        <w:t xml:space="preserve">3.2.1.4 Outputs  </w:t>
      </w:r>
    </w:p>
    <w:p w14:paraId="404A0A92" w14:textId="10A0F9F7" w:rsidR="006843E6" w:rsidRPr="006843E6" w:rsidRDefault="006843E6" w:rsidP="006843E6">
      <w:pPr>
        <w:rPr>
          <w:sz w:val="28"/>
          <w:szCs w:val="28"/>
        </w:rPr>
      </w:pPr>
      <w:r w:rsidRPr="006843E6">
        <w:rPr>
          <w:sz w:val="28"/>
          <w:szCs w:val="28"/>
        </w:rPr>
        <w:t xml:space="preserve">- DC-008: The system shall produce a cleaned Pandas </w:t>
      </w:r>
      <w:proofErr w:type="spellStart"/>
      <w:r w:rsidRPr="006843E6">
        <w:rPr>
          <w:sz w:val="28"/>
          <w:szCs w:val="28"/>
        </w:rPr>
        <w:t>DataFrame</w:t>
      </w:r>
      <w:proofErr w:type="spellEnd"/>
      <w:r w:rsidRPr="006843E6">
        <w:rPr>
          <w:sz w:val="28"/>
          <w:szCs w:val="28"/>
        </w:rPr>
        <w:t xml:space="preserve"> with 9357 rows and 15 columns, free of missing values.  </w:t>
      </w:r>
    </w:p>
    <w:p w14:paraId="738447D2" w14:textId="77777777" w:rsidR="006843E6" w:rsidRPr="006843E6" w:rsidRDefault="006843E6" w:rsidP="006843E6">
      <w:pPr>
        <w:rPr>
          <w:sz w:val="28"/>
          <w:szCs w:val="28"/>
        </w:rPr>
      </w:pPr>
    </w:p>
    <w:p w14:paraId="34C439C0" w14:textId="0754EECC" w:rsidR="006843E6" w:rsidRPr="006843E6" w:rsidRDefault="006843E6" w:rsidP="006843E6">
      <w:pPr>
        <w:rPr>
          <w:sz w:val="28"/>
          <w:szCs w:val="28"/>
        </w:rPr>
      </w:pPr>
      <w:r w:rsidRPr="006843E6">
        <w:rPr>
          <w:sz w:val="28"/>
          <w:szCs w:val="28"/>
        </w:rPr>
        <w:t xml:space="preserve">3.2.1.5 Error Handling  </w:t>
      </w:r>
    </w:p>
    <w:p w14:paraId="66E85B55" w14:textId="0EFEB799" w:rsidR="006843E6" w:rsidRPr="006843E6" w:rsidRDefault="006843E6" w:rsidP="006843E6">
      <w:pPr>
        <w:rPr>
          <w:sz w:val="28"/>
          <w:szCs w:val="28"/>
        </w:rPr>
      </w:pPr>
      <w:r w:rsidRPr="006843E6">
        <w:rPr>
          <w:sz w:val="28"/>
          <w:szCs w:val="28"/>
        </w:rPr>
        <w:t xml:space="preserve">- DC-009: The system shall display an error message if the CSV file is not found or incorrectly formatted (e.g., wrong separator).  </w:t>
      </w:r>
    </w:p>
    <w:p w14:paraId="7B04AAE2" w14:textId="64C0B975" w:rsidR="006843E6" w:rsidRPr="006843E6" w:rsidRDefault="006843E6" w:rsidP="006843E6">
      <w:pPr>
        <w:rPr>
          <w:sz w:val="28"/>
          <w:szCs w:val="28"/>
        </w:rPr>
      </w:pPr>
      <w:r w:rsidRPr="006843E6">
        <w:rPr>
          <w:sz w:val="28"/>
          <w:szCs w:val="28"/>
        </w:rPr>
        <w:t xml:space="preserve">- DC-010: The system shall log preprocessing errors (e.g., invalid data types) to the console for debugging.  </w:t>
      </w:r>
    </w:p>
    <w:p w14:paraId="7D1CAC97" w14:textId="77777777" w:rsidR="006843E6" w:rsidRPr="006843E6" w:rsidRDefault="006843E6" w:rsidP="006843E6">
      <w:pPr>
        <w:rPr>
          <w:sz w:val="28"/>
          <w:szCs w:val="28"/>
        </w:rPr>
      </w:pPr>
    </w:p>
    <w:p w14:paraId="50160CDF" w14:textId="77777777" w:rsidR="006843E6" w:rsidRPr="006843E6" w:rsidRDefault="006843E6" w:rsidP="006843E6">
      <w:pPr>
        <w:rPr>
          <w:sz w:val="28"/>
          <w:szCs w:val="28"/>
        </w:rPr>
      </w:pPr>
      <w:r w:rsidRPr="006843E6">
        <w:rPr>
          <w:sz w:val="28"/>
          <w:szCs w:val="28"/>
        </w:rPr>
        <w:t>This preprocessing pipeline ensures the dataset is robust and suitable for accurate model training.</w:t>
      </w:r>
    </w:p>
    <w:p w14:paraId="78F8B621" w14:textId="77777777" w:rsidR="006843E6" w:rsidRPr="006843E6" w:rsidRDefault="006843E6" w:rsidP="006843E6">
      <w:pPr>
        <w:rPr>
          <w:sz w:val="28"/>
          <w:szCs w:val="28"/>
        </w:rPr>
      </w:pPr>
    </w:p>
    <w:p w14:paraId="786FF823" w14:textId="7897CE30" w:rsidR="006843E6" w:rsidRPr="006843E6" w:rsidRDefault="006843E6" w:rsidP="006843E6">
      <w:pPr>
        <w:rPr>
          <w:sz w:val="28"/>
          <w:szCs w:val="28"/>
        </w:rPr>
      </w:pPr>
      <w:r w:rsidRPr="006843E6">
        <w:rPr>
          <w:sz w:val="28"/>
          <w:szCs w:val="28"/>
        </w:rPr>
        <w:t>3.2.2 AQI Prediction Using Regression</w:t>
      </w:r>
    </w:p>
    <w:p w14:paraId="7A8F4322" w14:textId="143694E0" w:rsidR="006843E6" w:rsidRPr="006843E6" w:rsidRDefault="006843E6" w:rsidP="006843E6">
      <w:pPr>
        <w:rPr>
          <w:sz w:val="28"/>
          <w:szCs w:val="28"/>
        </w:rPr>
      </w:pPr>
      <w:r w:rsidRPr="006843E6">
        <w:rPr>
          <w:sz w:val="28"/>
          <w:szCs w:val="28"/>
        </w:rPr>
        <w:lastRenderedPageBreak/>
        <w:t xml:space="preserve">3.2.2.1 Introduction  </w:t>
      </w:r>
    </w:p>
    <w:p w14:paraId="650F6942" w14:textId="77777777" w:rsidR="006843E6" w:rsidRPr="006843E6" w:rsidRDefault="006843E6" w:rsidP="006843E6">
      <w:pPr>
        <w:rPr>
          <w:sz w:val="28"/>
          <w:szCs w:val="28"/>
        </w:rPr>
      </w:pPr>
      <w:r w:rsidRPr="006843E6">
        <w:rPr>
          <w:sz w:val="28"/>
          <w:szCs w:val="28"/>
        </w:rPr>
        <w:t>This feature enables the system to predict AQI values using Random Forest and AdaBoost regression models. AQI prediction is a core functionality, providing numerical estimates of air pollution levels for environmental monitoring.</w:t>
      </w:r>
    </w:p>
    <w:p w14:paraId="1B45F733" w14:textId="77777777" w:rsidR="006843E6" w:rsidRPr="006843E6" w:rsidRDefault="006843E6" w:rsidP="006843E6">
      <w:pPr>
        <w:rPr>
          <w:sz w:val="28"/>
          <w:szCs w:val="28"/>
        </w:rPr>
      </w:pPr>
    </w:p>
    <w:p w14:paraId="66291A6B" w14:textId="0CD72F0E" w:rsidR="006843E6" w:rsidRPr="006843E6" w:rsidRDefault="006843E6" w:rsidP="006843E6">
      <w:pPr>
        <w:rPr>
          <w:sz w:val="28"/>
          <w:szCs w:val="28"/>
        </w:rPr>
      </w:pPr>
      <w:r w:rsidRPr="006843E6">
        <w:rPr>
          <w:sz w:val="28"/>
          <w:szCs w:val="28"/>
        </w:rPr>
        <w:t xml:space="preserve">3.2.2.2 Inputs  </w:t>
      </w:r>
    </w:p>
    <w:p w14:paraId="51E7723B" w14:textId="068A659F" w:rsidR="006843E6" w:rsidRPr="006843E6" w:rsidRDefault="006843E6" w:rsidP="006843E6">
      <w:pPr>
        <w:rPr>
          <w:sz w:val="28"/>
          <w:szCs w:val="28"/>
        </w:rPr>
      </w:pPr>
      <w:r w:rsidRPr="006843E6">
        <w:rPr>
          <w:sz w:val="28"/>
          <w:szCs w:val="28"/>
        </w:rPr>
        <w:t xml:space="preserve">- AP-001: The system shall use features: CO(GT), NO2(GT), PT08.S5(O3), T, RH, AH, which are critical indicators of air quality.  </w:t>
      </w:r>
    </w:p>
    <w:p w14:paraId="371628D6" w14:textId="6735D5DC" w:rsidR="006843E6" w:rsidRPr="006843E6" w:rsidRDefault="006843E6" w:rsidP="006843E6">
      <w:pPr>
        <w:rPr>
          <w:sz w:val="28"/>
          <w:szCs w:val="28"/>
        </w:rPr>
      </w:pPr>
      <w:r w:rsidRPr="006843E6">
        <w:rPr>
          <w:sz w:val="28"/>
          <w:szCs w:val="28"/>
        </w:rPr>
        <w:t xml:space="preserve">- AP-002: The system shall compute AQI as the average of CO(GT), NO2(GT), and PT08.S5(O3) for training and evaluation purposes.  </w:t>
      </w:r>
    </w:p>
    <w:p w14:paraId="682966B1" w14:textId="77777777" w:rsidR="006843E6" w:rsidRPr="006843E6" w:rsidRDefault="006843E6" w:rsidP="006843E6">
      <w:pPr>
        <w:rPr>
          <w:sz w:val="28"/>
          <w:szCs w:val="28"/>
        </w:rPr>
      </w:pPr>
    </w:p>
    <w:p w14:paraId="1755830C" w14:textId="70AAEC3F" w:rsidR="006843E6" w:rsidRPr="006843E6" w:rsidRDefault="006843E6" w:rsidP="006843E6">
      <w:pPr>
        <w:rPr>
          <w:sz w:val="28"/>
          <w:szCs w:val="28"/>
        </w:rPr>
      </w:pPr>
      <w:r w:rsidRPr="006843E6">
        <w:rPr>
          <w:sz w:val="28"/>
          <w:szCs w:val="28"/>
        </w:rPr>
        <w:t xml:space="preserve">3.2.2.3 Processing  </w:t>
      </w:r>
    </w:p>
    <w:p w14:paraId="469128AB" w14:textId="713685C5" w:rsidR="006843E6" w:rsidRPr="006843E6" w:rsidRDefault="006843E6" w:rsidP="006843E6">
      <w:pPr>
        <w:rPr>
          <w:sz w:val="28"/>
          <w:szCs w:val="28"/>
        </w:rPr>
      </w:pPr>
      <w:r w:rsidRPr="006843E6">
        <w:rPr>
          <w:sz w:val="28"/>
          <w:szCs w:val="28"/>
        </w:rPr>
        <w:t xml:space="preserve">- AP-003: The system shall split the dataset into 80% training and 20% testing sets, using a </w:t>
      </w:r>
      <w:proofErr w:type="spellStart"/>
      <w:r w:rsidRPr="006843E6">
        <w:rPr>
          <w:sz w:val="28"/>
          <w:szCs w:val="28"/>
        </w:rPr>
        <w:t>random_state</w:t>
      </w:r>
      <w:proofErr w:type="spellEnd"/>
      <w:r w:rsidRPr="006843E6">
        <w:rPr>
          <w:sz w:val="28"/>
          <w:szCs w:val="28"/>
        </w:rPr>
        <w:t xml:space="preserve">=42 for reproducibility.  </w:t>
      </w:r>
    </w:p>
    <w:p w14:paraId="49D202A2" w14:textId="6522AF0A" w:rsidR="006843E6" w:rsidRPr="006843E6" w:rsidRDefault="006843E6" w:rsidP="006843E6">
      <w:pPr>
        <w:rPr>
          <w:sz w:val="28"/>
          <w:szCs w:val="28"/>
        </w:rPr>
      </w:pPr>
      <w:r w:rsidRPr="006843E6">
        <w:rPr>
          <w:sz w:val="28"/>
          <w:szCs w:val="28"/>
        </w:rPr>
        <w:t xml:space="preserve">- AP-004: The system shall train a Random Forest Regressor with default Scikit-learn parameters, leveraging its robustness to noisy data.  </w:t>
      </w:r>
    </w:p>
    <w:p w14:paraId="18BBEAE1" w14:textId="728EB90A" w:rsidR="006843E6" w:rsidRPr="006843E6" w:rsidRDefault="006843E6" w:rsidP="006843E6">
      <w:pPr>
        <w:rPr>
          <w:sz w:val="28"/>
          <w:szCs w:val="28"/>
        </w:rPr>
      </w:pPr>
      <w:r w:rsidRPr="006843E6">
        <w:rPr>
          <w:sz w:val="28"/>
          <w:szCs w:val="28"/>
        </w:rPr>
        <w:t xml:space="preserve">- AP-005: The system shall train an AdaBoost Regressor with default parameters, enhancing prediction accuracy through boosting.  </w:t>
      </w:r>
    </w:p>
    <w:p w14:paraId="7C2E6E09" w14:textId="478968FD" w:rsidR="006843E6" w:rsidRPr="006843E6" w:rsidRDefault="006843E6" w:rsidP="006843E6">
      <w:pPr>
        <w:rPr>
          <w:sz w:val="28"/>
          <w:szCs w:val="28"/>
        </w:rPr>
      </w:pPr>
      <w:r w:rsidRPr="006843E6">
        <w:rPr>
          <w:sz w:val="28"/>
          <w:szCs w:val="28"/>
        </w:rPr>
        <w:t xml:space="preserve">- AP-006: The system shall evaluate models using R² score and mean absolute error, providing comprehensive performance insights.  </w:t>
      </w:r>
    </w:p>
    <w:p w14:paraId="1C40473B" w14:textId="77777777" w:rsidR="006843E6" w:rsidRPr="006843E6" w:rsidRDefault="006843E6" w:rsidP="006843E6">
      <w:pPr>
        <w:rPr>
          <w:sz w:val="28"/>
          <w:szCs w:val="28"/>
        </w:rPr>
      </w:pPr>
    </w:p>
    <w:p w14:paraId="68F974ED" w14:textId="1846C6D5" w:rsidR="006843E6" w:rsidRPr="006843E6" w:rsidRDefault="006843E6" w:rsidP="006843E6">
      <w:pPr>
        <w:rPr>
          <w:sz w:val="28"/>
          <w:szCs w:val="28"/>
        </w:rPr>
      </w:pPr>
      <w:r w:rsidRPr="006843E6">
        <w:rPr>
          <w:sz w:val="28"/>
          <w:szCs w:val="28"/>
        </w:rPr>
        <w:t xml:space="preserve">3.2.2.4 Outputs  </w:t>
      </w:r>
    </w:p>
    <w:p w14:paraId="4507A7C7" w14:textId="55B15B2F" w:rsidR="006843E6" w:rsidRPr="006843E6" w:rsidRDefault="006843E6" w:rsidP="006843E6">
      <w:pPr>
        <w:rPr>
          <w:sz w:val="28"/>
          <w:szCs w:val="28"/>
        </w:rPr>
      </w:pPr>
      <w:r w:rsidRPr="006843E6">
        <w:rPr>
          <w:sz w:val="28"/>
          <w:szCs w:val="28"/>
        </w:rPr>
        <w:t>- AP-007: The system shall output an R² score for Random Forest, expected to be ≥0.9</w:t>
      </w:r>
      <w:r w:rsidR="00BF22C3">
        <w:rPr>
          <w:sz w:val="28"/>
          <w:szCs w:val="28"/>
        </w:rPr>
        <w:t>9</w:t>
      </w:r>
      <w:r w:rsidRPr="006843E6">
        <w:rPr>
          <w:sz w:val="28"/>
          <w:szCs w:val="28"/>
        </w:rPr>
        <w:t xml:space="preserve">, indicating high prediction accuracy.  </w:t>
      </w:r>
    </w:p>
    <w:p w14:paraId="51BC448D" w14:textId="496EE947" w:rsidR="006843E6" w:rsidRPr="006843E6" w:rsidRDefault="006843E6" w:rsidP="006843E6">
      <w:pPr>
        <w:rPr>
          <w:sz w:val="28"/>
          <w:szCs w:val="28"/>
        </w:rPr>
      </w:pPr>
      <w:r w:rsidRPr="006843E6">
        <w:rPr>
          <w:sz w:val="28"/>
          <w:szCs w:val="28"/>
        </w:rPr>
        <w:t>- AP-008: The system shall output an R² score for AdaBoost, expected to be ≥0.9</w:t>
      </w:r>
      <w:r w:rsidR="00BF22C3">
        <w:rPr>
          <w:sz w:val="28"/>
          <w:szCs w:val="28"/>
        </w:rPr>
        <w:t>3</w:t>
      </w:r>
      <w:r w:rsidRPr="006843E6">
        <w:rPr>
          <w:sz w:val="28"/>
          <w:szCs w:val="28"/>
        </w:rPr>
        <w:t xml:space="preserve">, reflecting reliable performance.  </w:t>
      </w:r>
    </w:p>
    <w:p w14:paraId="3E9EA519" w14:textId="5CF07AC7" w:rsidR="006843E6" w:rsidRPr="006843E6" w:rsidRDefault="006843E6" w:rsidP="006843E6">
      <w:pPr>
        <w:rPr>
          <w:sz w:val="28"/>
          <w:szCs w:val="28"/>
        </w:rPr>
      </w:pPr>
      <w:r w:rsidRPr="006843E6">
        <w:rPr>
          <w:sz w:val="28"/>
          <w:szCs w:val="28"/>
        </w:rPr>
        <w:t xml:space="preserve">- AP-009: The system shall </w:t>
      </w:r>
      <w:r w:rsidR="00BF22C3" w:rsidRPr="006843E6">
        <w:rPr>
          <w:sz w:val="28"/>
          <w:szCs w:val="28"/>
        </w:rPr>
        <w:t xml:space="preserve">output an R² score for </w:t>
      </w:r>
      <w:r w:rsidR="00BF22C3">
        <w:rPr>
          <w:sz w:val="28"/>
          <w:szCs w:val="28"/>
        </w:rPr>
        <w:t>Logistic Regression</w:t>
      </w:r>
      <w:r w:rsidR="00BF22C3" w:rsidRPr="006843E6">
        <w:rPr>
          <w:sz w:val="28"/>
          <w:szCs w:val="28"/>
        </w:rPr>
        <w:t>, expected to be ≥0.</w:t>
      </w:r>
      <w:r w:rsidR="00BF22C3">
        <w:rPr>
          <w:sz w:val="28"/>
          <w:szCs w:val="28"/>
        </w:rPr>
        <w:t>87</w:t>
      </w:r>
      <w:r w:rsidR="00BF22C3" w:rsidRPr="006843E6">
        <w:rPr>
          <w:sz w:val="28"/>
          <w:szCs w:val="28"/>
        </w:rPr>
        <w:t xml:space="preserve">, reflecting reliable performance.  </w:t>
      </w:r>
    </w:p>
    <w:p w14:paraId="67307BAF" w14:textId="77777777" w:rsidR="006843E6" w:rsidRPr="006843E6" w:rsidRDefault="006843E6" w:rsidP="006843E6">
      <w:pPr>
        <w:rPr>
          <w:sz w:val="28"/>
          <w:szCs w:val="28"/>
        </w:rPr>
      </w:pPr>
    </w:p>
    <w:p w14:paraId="4A05CCFA" w14:textId="4F89A5D2" w:rsidR="006843E6" w:rsidRPr="006843E6" w:rsidRDefault="006843E6" w:rsidP="006843E6">
      <w:pPr>
        <w:rPr>
          <w:sz w:val="28"/>
          <w:szCs w:val="28"/>
        </w:rPr>
      </w:pPr>
      <w:r w:rsidRPr="006843E6">
        <w:rPr>
          <w:sz w:val="28"/>
          <w:szCs w:val="28"/>
        </w:rPr>
        <w:t xml:space="preserve">3.2.2.5 Error Handling  </w:t>
      </w:r>
    </w:p>
    <w:p w14:paraId="5B957BF1" w14:textId="3A4F6544" w:rsidR="006843E6" w:rsidRPr="006843E6" w:rsidRDefault="006843E6" w:rsidP="006843E6">
      <w:pPr>
        <w:rPr>
          <w:sz w:val="28"/>
          <w:szCs w:val="28"/>
        </w:rPr>
      </w:pPr>
      <w:r w:rsidRPr="006843E6">
        <w:rPr>
          <w:sz w:val="28"/>
          <w:szCs w:val="28"/>
        </w:rPr>
        <w:t xml:space="preserve">- AP-010: The system shall display an error if model training fails (e.g., due to insufficient data or feature mismatches).  </w:t>
      </w:r>
    </w:p>
    <w:p w14:paraId="10C0C6B0" w14:textId="33496BA6" w:rsidR="006843E6" w:rsidRPr="006843E6" w:rsidRDefault="006843E6" w:rsidP="006843E6">
      <w:pPr>
        <w:rPr>
          <w:sz w:val="28"/>
          <w:szCs w:val="28"/>
        </w:rPr>
      </w:pPr>
      <w:r w:rsidRPr="006843E6">
        <w:rPr>
          <w:sz w:val="28"/>
          <w:szCs w:val="28"/>
        </w:rPr>
        <w:t xml:space="preserve">- AP-011: The system shall log prediction errors to the console, aiding in troubleshooting.  </w:t>
      </w:r>
    </w:p>
    <w:p w14:paraId="4E930443" w14:textId="77777777" w:rsidR="006843E6" w:rsidRPr="006843E6" w:rsidRDefault="006843E6" w:rsidP="006843E6">
      <w:pPr>
        <w:rPr>
          <w:sz w:val="28"/>
          <w:szCs w:val="28"/>
        </w:rPr>
      </w:pPr>
    </w:p>
    <w:p w14:paraId="79174C43" w14:textId="77777777" w:rsidR="006843E6" w:rsidRPr="006843E6" w:rsidRDefault="006843E6" w:rsidP="006843E6">
      <w:pPr>
        <w:rPr>
          <w:sz w:val="28"/>
          <w:szCs w:val="28"/>
        </w:rPr>
      </w:pPr>
      <w:r w:rsidRPr="006843E6">
        <w:rPr>
          <w:sz w:val="28"/>
          <w:szCs w:val="28"/>
        </w:rPr>
        <w:t>This feature ensures precise AQI predictions, supporting applications in public health and environmental policy.</w:t>
      </w:r>
    </w:p>
    <w:p w14:paraId="0DD5A2F3" w14:textId="77777777" w:rsidR="006843E6" w:rsidRPr="006843E6" w:rsidRDefault="006843E6" w:rsidP="006843E6">
      <w:pPr>
        <w:rPr>
          <w:sz w:val="28"/>
          <w:szCs w:val="28"/>
        </w:rPr>
      </w:pPr>
    </w:p>
    <w:p w14:paraId="57D8FA73" w14:textId="6096D9CD" w:rsidR="006843E6" w:rsidRPr="006843E6" w:rsidRDefault="006843E6" w:rsidP="006843E6">
      <w:pPr>
        <w:rPr>
          <w:sz w:val="28"/>
          <w:szCs w:val="28"/>
        </w:rPr>
      </w:pPr>
      <w:r w:rsidRPr="006843E6">
        <w:rPr>
          <w:sz w:val="28"/>
          <w:szCs w:val="28"/>
        </w:rPr>
        <w:t>3.2.3 AQI Classification Using Logistic Regression</w:t>
      </w:r>
    </w:p>
    <w:p w14:paraId="3A0CF421" w14:textId="35BFA3DE" w:rsidR="006843E6" w:rsidRPr="006843E6" w:rsidRDefault="006843E6" w:rsidP="006843E6">
      <w:pPr>
        <w:rPr>
          <w:sz w:val="28"/>
          <w:szCs w:val="28"/>
        </w:rPr>
      </w:pPr>
      <w:r w:rsidRPr="006843E6">
        <w:rPr>
          <w:sz w:val="28"/>
          <w:szCs w:val="28"/>
        </w:rPr>
        <w:t xml:space="preserve">3.2.3.1 Introduction  </w:t>
      </w:r>
    </w:p>
    <w:p w14:paraId="1DFE747A" w14:textId="77777777" w:rsidR="006843E6" w:rsidRPr="006843E6" w:rsidRDefault="006843E6" w:rsidP="006843E6">
      <w:pPr>
        <w:rPr>
          <w:sz w:val="28"/>
          <w:szCs w:val="28"/>
        </w:rPr>
      </w:pPr>
      <w:r w:rsidRPr="006843E6">
        <w:rPr>
          <w:sz w:val="28"/>
          <w:szCs w:val="28"/>
        </w:rPr>
        <w:t>This feature enables the system to classify AQI into categories (e.g., Good, Moderate, Unhealthy) using Logistic Regression, providing interpretable air quality assessments for end-users.</w:t>
      </w:r>
    </w:p>
    <w:p w14:paraId="45C721AB" w14:textId="77777777" w:rsidR="006843E6" w:rsidRPr="006843E6" w:rsidRDefault="006843E6" w:rsidP="006843E6">
      <w:pPr>
        <w:rPr>
          <w:sz w:val="28"/>
          <w:szCs w:val="28"/>
        </w:rPr>
      </w:pPr>
    </w:p>
    <w:p w14:paraId="0363838D" w14:textId="10770386" w:rsidR="006843E6" w:rsidRPr="006843E6" w:rsidRDefault="006843E6" w:rsidP="006843E6">
      <w:pPr>
        <w:rPr>
          <w:sz w:val="28"/>
          <w:szCs w:val="28"/>
        </w:rPr>
      </w:pPr>
      <w:r w:rsidRPr="006843E6">
        <w:rPr>
          <w:sz w:val="28"/>
          <w:szCs w:val="28"/>
        </w:rPr>
        <w:t xml:space="preserve">3.2.3.2 Inputs </w:t>
      </w:r>
    </w:p>
    <w:p w14:paraId="1BBA7751" w14:textId="68D8058E" w:rsidR="006843E6" w:rsidRPr="006843E6" w:rsidRDefault="006843E6" w:rsidP="006843E6">
      <w:pPr>
        <w:rPr>
          <w:sz w:val="28"/>
          <w:szCs w:val="28"/>
        </w:rPr>
      </w:pPr>
      <w:r w:rsidRPr="006843E6">
        <w:rPr>
          <w:sz w:val="28"/>
          <w:szCs w:val="28"/>
        </w:rPr>
        <w:t>- AC-001: Th</w:t>
      </w:r>
      <w:r w:rsidR="00BF22C3">
        <w:rPr>
          <w:sz w:val="28"/>
          <w:szCs w:val="28"/>
        </w:rPr>
        <w:t>e</w:t>
      </w:r>
      <w:r w:rsidRPr="006843E6">
        <w:rPr>
          <w:sz w:val="28"/>
          <w:szCs w:val="28"/>
        </w:rPr>
        <w:t xml:space="preserve"> system shall use the same features as AQI prediction: CO(GT), NO2(GT), PT08.S5(O3), T, RH, AH.  </w:t>
      </w:r>
    </w:p>
    <w:p w14:paraId="5B800FA7" w14:textId="5A38BF61" w:rsidR="006843E6" w:rsidRPr="006843E6" w:rsidRDefault="006843E6" w:rsidP="006843E6">
      <w:pPr>
        <w:rPr>
          <w:sz w:val="28"/>
          <w:szCs w:val="28"/>
        </w:rPr>
      </w:pPr>
      <w:r w:rsidRPr="006843E6">
        <w:rPr>
          <w:sz w:val="28"/>
          <w:szCs w:val="28"/>
        </w:rPr>
        <w:t xml:space="preserve">- AC-002: The system shall categorize AQI into: Good (≤50), Moderate (≤100), Unhealthy for Sensitive (≤150), Unhealthy (≤200), Very Unhealthy (≤300), Hazardous (&gt;300).  </w:t>
      </w:r>
    </w:p>
    <w:p w14:paraId="5AE56078" w14:textId="77777777" w:rsidR="006843E6" w:rsidRPr="006843E6" w:rsidRDefault="006843E6" w:rsidP="006843E6">
      <w:pPr>
        <w:rPr>
          <w:sz w:val="28"/>
          <w:szCs w:val="28"/>
        </w:rPr>
      </w:pPr>
    </w:p>
    <w:p w14:paraId="2CB2BD87" w14:textId="20047047" w:rsidR="006843E6" w:rsidRPr="006843E6" w:rsidRDefault="006843E6" w:rsidP="006843E6">
      <w:pPr>
        <w:rPr>
          <w:sz w:val="28"/>
          <w:szCs w:val="28"/>
        </w:rPr>
      </w:pPr>
      <w:r w:rsidRPr="006843E6">
        <w:rPr>
          <w:sz w:val="28"/>
          <w:szCs w:val="28"/>
        </w:rPr>
        <w:t xml:space="preserve">3.2.3.3 Processing  </w:t>
      </w:r>
    </w:p>
    <w:p w14:paraId="601DA707" w14:textId="618089A9" w:rsidR="006843E6" w:rsidRPr="006843E6" w:rsidRDefault="006843E6" w:rsidP="006843E6">
      <w:pPr>
        <w:rPr>
          <w:sz w:val="28"/>
          <w:szCs w:val="28"/>
        </w:rPr>
      </w:pPr>
      <w:r w:rsidRPr="006843E6">
        <w:rPr>
          <w:sz w:val="28"/>
          <w:szCs w:val="28"/>
        </w:rPr>
        <w:t>- AC-003: The system shall encode AQI categories using Scikit-</w:t>
      </w:r>
      <w:proofErr w:type="spellStart"/>
      <w:r w:rsidRPr="006843E6">
        <w:rPr>
          <w:sz w:val="28"/>
          <w:szCs w:val="28"/>
        </w:rPr>
        <w:t>learn’s</w:t>
      </w:r>
      <w:proofErr w:type="spellEnd"/>
      <w:r w:rsidRPr="006843E6">
        <w:rPr>
          <w:sz w:val="28"/>
          <w:szCs w:val="28"/>
        </w:rPr>
        <w:t xml:space="preserve"> </w:t>
      </w:r>
      <w:proofErr w:type="spellStart"/>
      <w:r w:rsidRPr="006843E6">
        <w:rPr>
          <w:sz w:val="28"/>
          <w:szCs w:val="28"/>
        </w:rPr>
        <w:t>LabelEncoder</w:t>
      </w:r>
      <w:proofErr w:type="spellEnd"/>
      <w:r w:rsidRPr="006843E6">
        <w:rPr>
          <w:sz w:val="28"/>
          <w:szCs w:val="28"/>
        </w:rPr>
        <w:t xml:space="preserve"> for compatibility with Logistic Regression.  </w:t>
      </w:r>
    </w:p>
    <w:p w14:paraId="6C9DA037" w14:textId="71404913" w:rsidR="006843E6" w:rsidRPr="006843E6" w:rsidRDefault="006843E6" w:rsidP="006843E6">
      <w:pPr>
        <w:rPr>
          <w:sz w:val="28"/>
          <w:szCs w:val="28"/>
        </w:rPr>
      </w:pPr>
      <w:r w:rsidRPr="006843E6">
        <w:rPr>
          <w:sz w:val="28"/>
          <w:szCs w:val="28"/>
        </w:rPr>
        <w:t>- AC-004: The system shall split the dataset into 80% training and 20% testing sets (</w:t>
      </w:r>
      <w:proofErr w:type="spellStart"/>
      <w:r w:rsidRPr="006843E6">
        <w:rPr>
          <w:sz w:val="28"/>
          <w:szCs w:val="28"/>
        </w:rPr>
        <w:t>random_state</w:t>
      </w:r>
      <w:proofErr w:type="spellEnd"/>
      <w:r w:rsidRPr="006843E6">
        <w:rPr>
          <w:sz w:val="28"/>
          <w:szCs w:val="28"/>
        </w:rPr>
        <w:t xml:space="preserve">=42).  </w:t>
      </w:r>
    </w:p>
    <w:p w14:paraId="761854AA" w14:textId="3A0845F7" w:rsidR="006843E6" w:rsidRPr="006843E6" w:rsidRDefault="006843E6" w:rsidP="006843E6">
      <w:pPr>
        <w:rPr>
          <w:sz w:val="28"/>
          <w:szCs w:val="28"/>
        </w:rPr>
      </w:pPr>
      <w:r w:rsidRPr="006843E6">
        <w:rPr>
          <w:sz w:val="28"/>
          <w:szCs w:val="28"/>
        </w:rPr>
        <w:t xml:space="preserve">- AC-005: The system shall train a Logistic Regression model with </w:t>
      </w:r>
      <w:proofErr w:type="spellStart"/>
      <w:r w:rsidRPr="006843E6">
        <w:rPr>
          <w:sz w:val="28"/>
          <w:szCs w:val="28"/>
        </w:rPr>
        <w:t>max_iter</w:t>
      </w:r>
      <w:proofErr w:type="spellEnd"/>
      <w:r w:rsidRPr="006843E6">
        <w:rPr>
          <w:sz w:val="28"/>
          <w:szCs w:val="28"/>
        </w:rPr>
        <w:t xml:space="preserve">=1000 to ensure convergence.  </w:t>
      </w:r>
    </w:p>
    <w:p w14:paraId="1E74F32C" w14:textId="61DBA914" w:rsidR="006843E6" w:rsidRPr="006843E6" w:rsidRDefault="006843E6" w:rsidP="006843E6">
      <w:pPr>
        <w:rPr>
          <w:sz w:val="28"/>
          <w:szCs w:val="28"/>
        </w:rPr>
      </w:pPr>
      <w:r w:rsidRPr="006843E6">
        <w:rPr>
          <w:sz w:val="28"/>
          <w:szCs w:val="28"/>
        </w:rPr>
        <w:t xml:space="preserve">- AC-006: The system shall evaluate the model using accuracy and a classification report (precision, recall, F1-score) for each category.  </w:t>
      </w:r>
    </w:p>
    <w:p w14:paraId="07A1AABE" w14:textId="77777777" w:rsidR="006843E6" w:rsidRPr="006843E6" w:rsidRDefault="006843E6" w:rsidP="006843E6">
      <w:pPr>
        <w:rPr>
          <w:sz w:val="28"/>
          <w:szCs w:val="28"/>
        </w:rPr>
      </w:pPr>
    </w:p>
    <w:p w14:paraId="601FE0A3" w14:textId="74C1A6E7" w:rsidR="006843E6" w:rsidRPr="006843E6" w:rsidRDefault="006843E6" w:rsidP="006843E6">
      <w:pPr>
        <w:rPr>
          <w:sz w:val="28"/>
          <w:szCs w:val="28"/>
        </w:rPr>
      </w:pPr>
      <w:r w:rsidRPr="006843E6">
        <w:rPr>
          <w:sz w:val="28"/>
          <w:szCs w:val="28"/>
        </w:rPr>
        <w:t xml:space="preserve">3.2.3.4 Outputs </w:t>
      </w:r>
    </w:p>
    <w:p w14:paraId="41F9AE19" w14:textId="1E422C94" w:rsidR="006843E6" w:rsidRPr="006843E6" w:rsidRDefault="006843E6" w:rsidP="006843E6">
      <w:pPr>
        <w:rPr>
          <w:sz w:val="28"/>
          <w:szCs w:val="28"/>
        </w:rPr>
      </w:pPr>
      <w:r w:rsidRPr="006843E6">
        <w:rPr>
          <w:sz w:val="28"/>
          <w:szCs w:val="28"/>
        </w:rPr>
        <w:t xml:space="preserve">- AC-007: The system shall output an accuracy score, expected to be ≥0.85, indicating reliable classification.  </w:t>
      </w:r>
    </w:p>
    <w:p w14:paraId="2298C99A" w14:textId="67C2EE4C" w:rsidR="006843E6" w:rsidRPr="006843E6" w:rsidRDefault="006843E6" w:rsidP="006843E6">
      <w:pPr>
        <w:rPr>
          <w:sz w:val="28"/>
          <w:szCs w:val="28"/>
        </w:rPr>
      </w:pPr>
      <w:r w:rsidRPr="006843E6">
        <w:rPr>
          <w:sz w:val="28"/>
          <w:szCs w:val="28"/>
        </w:rPr>
        <w:t xml:space="preserve">- AC-008: The system shall output a classification report detailing performance across all AQI categories.  </w:t>
      </w:r>
    </w:p>
    <w:p w14:paraId="5A7AEE96" w14:textId="77777777" w:rsidR="006843E6" w:rsidRPr="006843E6" w:rsidRDefault="006843E6" w:rsidP="006843E6">
      <w:pPr>
        <w:rPr>
          <w:sz w:val="28"/>
          <w:szCs w:val="28"/>
        </w:rPr>
      </w:pPr>
    </w:p>
    <w:p w14:paraId="391FE1EF" w14:textId="39957B0B" w:rsidR="006843E6" w:rsidRPr="006843E6" w:rsidRDefault="006843E6" w:rsidP="006843E6">
      <w:pPr>
        <w:rPr>
          <w:sz w:val="28"/>
          <w:szCs w:val="28"/>
        </w:rPr>
      </w:pPr>
      <w:r w:rsidRPr="006843E6">
        <w:rPr>
          <w:sz w:val="28"/>
          <w:szCs w:val="28"/>
        </w:rPr>
        <w:t xml:space="preserve">3.2.3.5 Error Handling  </w:t>
      </w:r>
    </w:p>
    <w:p w14:paraId="172B67D1" w14:textId="71A7D415" w:rsidR="006843E6" w:rsidRPr="006843E6" w:rsidRDefault="006843E6" w:rsidP="006843E6">
      <w:pPr>
        <w:rPr>
          <w:sz w:val="28"/>
          <w:szCs w:val="28"/>
        </w:rPr>
      </w:pPr>
      <w:r w:rsidRPr="006843E6">
        <w:rPr>
          <w:sz w:val="28"/>
          <w:szCs w:val="28"/>
        </w:rPr>
        <w:t xml:space="preserve">- AC-009: The system shall display a warning if Logistic Regression fails to converge within 1000 iterations.  </w:t>
      </w:r>
    </w:p>
    <w:p w14:paraId="773A762B" w14:textId="44CD9DC4" w:rsidR="006843E6" w:rsidRPr="006843E6" w:rsidRDefault="006843E6" w:rsidP="006843E6">
      <w:pPr>
        <w:rPr>
          <w:sz w:val="28"/>
          <w:szCs w:val="28"/>
        </w:rPr>
      </w:pPr>
      <w:r w:rsidRPr="006843E6">
        <w:rPr>
          <w:sz w:val="28"/>
          <w:szCs w:val="28"/>
        </w:rPr>
        <w:t xml:space="preserve">- AC-010: The system shall log classification errors to the console for debugging.  </w:t>
      </w:r>
    </w:p>
    <w:p w14:paraId="18D44722" w14:textId="77777777" w:rsidR="006843E6" w:rsidRPr="006843E6" w:rsidRDefault="006843E6" w:rsidP="006843E6">
      <w:pPr>
        <w:rPr>
          <w:sz w:val="28"/>
          <w:szCs w:val="28"/>
        </w:rPr>
      </w:pPr>
    </w:p>
    <w:p w14:paraId="22B9B267" w14:textId="77777777" w:rsidR="006843E6" w:rsidRPr="006843E6" w:rsidRDefault="006843E6" w:rsidP="006843E6">
      <w:pPr>
        <w:rPr>
          <w:sz w:val="28"/>
          <w:szCs w:val="28"/>
        </w:rPr>
      </w:pPr>
      <w:r w:rsidRPr="006843E6">
        <w:rPr>
          <w:sz w:val="28"/>
          <w:szCs w:val="28"/>
        </w:rPr>
        <w:t>This feature enhances the system’s utility by providing user-friendly air quality classifications.</w:t>
      </w:r>
    </w:p>
    <w:p w14:paraId="48FDE518" w14:textId="77777777" w:rsidR="006843E6" w:rsidRPr="006843E6" w:rsidRDefault="006843E6" w:rsidP="006843E6">
      <w:pPr>
        <w:rPr>
          <w:sz w:val="28"/>
          <w:szCs w:val="28"/>
        </w:rPr>
      </w:pPr>
    </w:p>
    <w:p w14:paraId="4F4AB517" w14:textId="5EF93DCB" w:rsidR="006843E6" w:rsidRPr="006843E6" w:rsidRDefault="006843E6" w:rsidP="006843E6">
      <w:pPr>
        <w:rPr>
          <w:sz w:val="28"/>
          <w:szCs w:val="28"/>
        </w:rPr>
      </w:pPr>
      <w:r w:rsidRPr="006843E6">
        <w:rPr>
          <w:sz w:val="28"/>
          <w:szCs w:val="28"/>
        </w:rPr>
        <w:t xml:space="preserve"> 3.3 Non-Functional Requirements</w:t>
      </w:r>
    </w:p>
    <w:p w14:paraId="0012185D" w14:textId="77777777" w:rsidR="006843E6" w:rsidRPr="006843E6" w:rsidRDefault="006843E6" w:rsidP="006843E6">
      <w:pPr>
        <w:rPr>
          <w:sz w:val="28"/>
          <w:szCs w:val="28"/>
        </w:rPr>
      </w:pPr>
    </w:p>
    <w:p w14:paraId="513D5591" w14:textId="19A1A595" w:rsidR="006843E6" w:rsidRPr="006843E6" w:rsidRDefault="006843E6" w:rsidP="006843E6">
      <w:pPr>
        <w:rPr>
          <w:sz w:val="28"/>
          <w:szCs w:val="28"/>
        </w:rPr>
      </w:pPr>
      <w:r w:rsidRPr="006843E6">
        <w:rPr>
          <w:sz w:val="28"/>
          <w:szCs w:val="28"/>
        </w:rPr>
        <w:t xml:space="preserve"> 3.3.1 Performance</w:t>
      </w:r>
    </w:p>
    <w:p w14:paraId="390874D8" w14:textId="0658EFA5" w:rsidR="006843E6" w:rsidRPr="006843E6" w:rsidRDefault="006843E6" w:rsidP="006843E6">
      <w:pPr>
        <w:rPr>
          <w:sz w:val="28"/>
          <w:szCs w:val="28"/>
        </w:rPr>
      </w:pPr>
      <w:r w:rsidRPr="006843E6">
        <w:rPr>
          <w:sz w:val="28"/>
          <w:szCs w:val="28"/>
        </w:rPr>
        <w:t xml:space="preserve">- NF-PERF-001: The system shall process a single AQI prediction within 1 second on standard hardware, ensuring real-time usability.  </w:t>
      </w:r>
    </w:p>
    <w:p w14:paraId="1477496E" w14:textId="5ED611C4" w:rsidR="006843E6" w:rsidRPr="006843E6" w:rsidRDefault="006843E6" w:rsidP="006843E6">
      <w:pPr>
        <w:rPr>
          <w:sz w:val="28"/>
          <w:szCs w:val="28"/>
        </w:rPr>
      </w:pPr>
      <w:r w:rsidRPr="006843E6">
        <w:rPr>
          <w:sz w:val="28"/>
          <w:szCs w:val="28"/>
        </w:rPr>
        <w:t xml:space="preserve">- NF-PERF-002: The system shall complete training of all models (Random Forest, AdaBoost, Logistic Regression) within 5 minutes for a dataset of 9357 rows, balancing efficiency and accuracy.  </w:t>
      </w:r>
    </w:p>
    <w:p w14:paraId="3F48B4F6" w14:textId="77777777" w:rsidR="006843E6" w:rsidRPr="006843E6" w:rsidRDefault="006843E6" w:rsidP="006843E6">
      <w:pPr>
        <w:rPr>
          <w:sz w:val="28"/>
          <w:szCs w:val="28"/>
        </w:rPr>
      </w:pPr>
    </w:p>
    <w:p w14:paraId="63531D74" w14:textId="4628A42D" w:rsidR="006843E6" w:rsidRPr="006843E6" w:rsidRDefault="006843E6" w:rsidP="006843E6">
      <w:pPr>
        <w:rPr>
          <w:sz w:val="28"/>
          <w:szCs w:val="28"/>
        </w:rPr>
      </w:pPr>
      <w:r w:rsidRPr="006843E6">
        <w:rPr>
          <w:sz w:val="28"/>
          <w:szCs w:val="28"/>
        </w:rPr>
        <w:t xml:space="preserve"> 3.3.2 Reliability</w:t>
      </w:r>
    </w:p>
    <w:p w14:paraId="069DCE0D" w14:textId="314A92C0" w:rsidR="006843E6" w:rsidRPr="006843E6" w:rsidRDefault="006843E6" w:rsidP="006843E6">
      <w:pPr>
        <w:rPr>
          <w:sz w:val="28"/>
          <w:szCs w:val="28"/>
        </w:rPr>
      </w:pPr>
      <w:r w:rsidRPr="006843E6">
        <w:rPr>
          <w:sz w:val="28"/>
          <w:szCs w:val="28"/>
        </w:rPr>
        <w:lastRenderedPageBreak/>
        <w:t>- NF-REL-001: The system shall achieve an R² score of ≥0.</w:t>
      </w:r>
      <w:r w:rsidR="00AA332A">
        <w:rPr>
          <w:sz w:val="28"/>
          <w:szCs w:val="28"/>
        </w:rPr>
        <w:t>99</w:t>
      </w:r>
      <w:r w:rsidRPr="006843E6">
        <w:rPr>
          <w:sz w:val="28"/>
          <w:szCs w:val="28"/>
        </w:rPr>
        <w:t xml:space="preserve"> for Random Forest regression, ensuring high prediction accuracy.  </w:t>
      </w:r>
    </w:p>
    <w:p w14:paraId="6EF67334" w14:textId="71F07878" w:rsidR="006843E6" w:rsidRPr="006843E6" w:rsidRDefault="006843E6" w:rsidP="006843E6">
      <w:pPr>
        <w:rPr>
          <w:sz w:val="28"/>
          <w:szCs w:val="28"/>
        </w:rPr>
      </w:pPr>
      <w:r w:rsidRPr="006843E6">
        <w:rPr>
          <w:sz w:val="28"/>
          <w:szCs w:val="28"/>
        </w:rPr>
        <w:t>- NF-REL-002: The system shall achieve a classification accuracy of ≥0.8</w:t>
      </w:r>
      <w:r w:rsidR="00AA332A">
        <w:rPr>
          <w:sz w:val="28"/>
          <w:szCs w:val="28"/>
        </w:rPr>
        <w:t>7</w:t>
      </w:r>
      <w:r w:rsidRPr="006843E6">
        <w:rPr>
          <w:sz w:val="28"/>
          <w:szCs w:val="28"/>
        </w:rPr>
        <w:t xml:space="preserve"> for Logistic Regression, guaranteeing reliable AQI categorization.  </w:t>
      </w:r>
    </w:p>
    <w:p w14:paraId="7FAE91B7" w14:textId="77777777" w:rsidR="006843E6" w:rsidRPr="006843E6" w:rsidRDefault="006843E6" w:rsidP="006843E6">
      <w:pPr>
        <w:rPr>
          <w:sz w:val="28"/>
          <w:szCs w:val="28"/>
        </w:rPr>
      </w:pPr>
    </w:p>
    <w:p w14:paraId="6719152F" w14:textId="3F23E8DD" w:rsidR="006843E6" w:rsidRPr="006843E6" w:rsidRDefault="006843E6" w:rsidP="006843E6">
      <w:pPr>
        <w:rPr>
          <w:sz w:val="28"/>
          <w:szCs w:val="28"/>
        </w:rPr>
      </w:pPr>
      <w:r w:rsidRPr="006843E6">
        <w:rPr>
          <w:sz w:val="28"/>
          <w:szCs w:val="28"/>
        </w:rPr>
        <w:t xml:space="preserve"> 3.3.3 Availability</w:t>
      </w:r>
    </w:p>
    <w:p w14:paraId="484EA815" w14:textId="178F33D7" w:rsidR="006843E6" w:rsidRPr="006843E6" w:rsidRDefault="006843E6" w:rsidP="006843E6">
      <w:pPr>
        <w:rPr>
          <w:sz w:val="28"/>
          <w:szCs w:val="28"/>
        </w:rPr>
      </w:pPr>
      <w:r w:rsidRPr="006843E6">
        <w:rPr>
          <w:sz w:val="28"/>
          <w:szCs w:val="28"/>
        </w:rPr>
        <w:t xml:space="preserve">- NF-AVAIL-001: The system shall be available 99% of the time when executed in a stable Python environment, minimizing downtime.  </w:t>
      </w:r>
    </w:p>
    <w:p w14:paraId="0C92F8B6" w14:textId="01F10892" w:rsidR="006843E6" w:rsidRPr="006843E6" w:rsidRDefault="006843E6" w:rsidP="006843E6">
      <w:pPr>
        <w:rPr>
          <w:sz w:val="28"/>
          <w:szCs w:val="28"/>
        </w:rPr>
      </w:pPr>
      <w:r w:rsidRPr="006843E6">
        <w:rPr>
          <w:sz w:val="28"/>
          <w:szCs w:val="28"/>
        </w:rPr>
        <w:t xml:space="preserve">- NF-AVAIL-002: The system shall handle unexpected crashes gracefully, displaying clear error messages to aid recovery.  </w:t>
      </w:r>
    </w:p>
    <w:p w14:paraId="7D5C11BD" w14:textId="77777777" w:rsidR="006843E6" w:rsidRPr="006843E6" w:rsidRDefault="006843E6" w:rsidP="006843E6">
      <w:pPr>
        <w:rPr>
          <w:sz w:val="28"/>
          <w:szCs w:val="28"/>
        </w:rPr>
      </w:pPr>
    </w:p>
    <w:p w14:paraId="502185A2" w14:textId="59E4D732" w:rsidR="006843E6" w:rsidRPr="006843E6" w:rsidRDefault="006843E6" w:rsidP="006843E6">
      <w:pPr>
        <w:rPr>
          <w:sz w:val="28"/>
          <w:szCs w:val="28"/>
        </w:rPr>
      </w:pPr>
      <w:r w:rsidRPr="006843E6">
        <w:rPr>
          <w:sz w:val="28"/>
          <w:szCs w:val="28"/>
        </w:rPr>
        <w:t xml:space="preserve"> 3.3.4 Security</w:t>
      </w:r>
    </w:p>
    <w:p w14:paraId="31106900" w14:textId="3ED206DB" w:rsidR="006843E6" w:rsidRPr="006843E6" w:rsidRDefault="006843E6" w:rsidP="006843E6">
      <w:pPr>
        <w:rPr>
          <w:sz w:val="28"/>
          <w:szCs w:val="28"/>
        </w:rPr>
      </w:pPr>
      <w:r w:rsidRPr="006843E6">
        <w:rPr>
          <w:sz w:val="28"/>
          <w:szCs w:val="28"/>
        </w:rPr>
        <w:t xml:space="preserve">- NF-SEC-001: The system shall not expose sensitive data, as it processes anonymized sensor data from AirQualityUCI.csv.  </w:t>
      </w:r>
    </w:p>
    <w:p w14:paraId="5D98F3F9" w14:textId="19A589E9" w:rsidR="006843E6" w:rsidRPr="006843E6" w:rsidRDefault="006843E6" w:rsidP="006843E6">
      <w:pPr>
        <w:rPr>
          <w:sz w:val="28"/>
          <w:szCs w:val="28"/>
        </w:rPr>
      </w:pPr>
      <w:r w:rsidRPr="006843E6">
        <w:rPr>
          <w:sz w:val="28"/>
          <w:szCs w:val="28"/>
        </w:rPr>
        <w:t xml:space="preserve">- NF-SEC-002: The system shall ensure saved model files (e.g., </w:t>
      </w:r>
      <w:proofErr w:type="spellStart"/>
      <w:r w:rsidRPr="006843E6">
        <w:rPr>
          <w:sz w:val="28"/>
          <w:szCs w:val="28"/>
        </w:rPr>
        <w:t>aqi_model.pkl</w:t>
      </w:r>
      <w:proofErr w:type="spellEnd"/>
      <w:r w:rsidRPr="006843E6">
        <w:rPr>
          <w:sz w:val="28"/>
          <w:szCs w:val="28"/>
        </w:rPr>
        <w:t xml:space="preserve">) are not corrupted during serialization, maintaining data integrity.  </w:t>
      </w:r>
    </w:p>
    <w:p w14:paraId="4FD48287" w14:textId="77777777" w:rsidR="006843E6" w:rsidRPr="006843E6" w:rsidRDefault="006843E6" w:rsidP="006843E6">
      <w:pPr>
        <w:rPr>
          <w:sz w:val="28"/>
          <w:szCs w:val="28"/>
        </w:rPr>
      </w:pPr>
    </w:p>
    <w:p w14:paraId="26A0648A" w14:textId="02ABFF3A" w:rsidR="006843E6" w:rsidRPr="006843E6" w:rsidRDefault="006843E6" w:rsidP="006843E6">
      <w:pPr>
        <w:rPr>
          <w:sz w:val="28"/>
          <w:szCs w:val="28"/>
        </w:rPr>
      </w:pPr>
      <w:r w:rsidRPr="006843E6">
        <w:rPr>
          <w:sz w:val="28"/>
          <w:szCs w:val="28"/>
        </w:rPr>
        <w:t xml:space="preserve"> 3.3.5 Maintainability</w:t>
      </w:r>
    </w:p>
    <w:p w14:paraId="723DC065" w14:textId="07496426" w:rsidR="006843E6" w:rsidRPr="006843E6" w:rsidRDefault="006843E6" w:rsidP="006843E6">
      <w:pPr>
        <w:rPr>
          <w:sz w:val="28"/>
          <w:szCs w:val="28"/>
        </w:rPr>
      </w:pPr>
      <w:r w:rsidRPr="006843E6">
        <w:rPr>
          <w:sz w:val="28"/>
          <w:szCs w:val="28"/>
        </w:rPr>
        <w:t xml:space="preserve">- NF-MAIN-001: The system code shall adhere to PEP 8 style guidelines, enhancing readability and ease of updates.  </w:t>
      </w:r>
    </w:p>
    <w:p w14:paraId="460AE0B9" w14:textId="55BC7B46" w:rsidR="006843E6" w:rsidRPr="006843E6" w:rsidRDefault="006843E6" w:rsidP="006843E6">
      <w:pPr>
        <w:rPr>
          <w:sz w:val="28"/>
          <w:szCs w:val="28"/>
        </w:rPr>
      </w:pPr>
      <w:r w:rsidRPr="006843E6">
        <w:rPr>
          <w:sz w:val="28"/>
          <w:szCs w:val="28"/>
        </w:rPr>
        <w:t xml:space="preserve">- NF-MAIN-002: The system shall include inline comments and documentation for all major functions, facilitating future maintenance.  </w:t>
      </w:r>
    </w:p>
    <w:p w14:paraId="366E0DAA" w14:textId="77777777" w:rsidR="00AA332A" w:rsidRDefault="00AA332A" w:rsidP="006843E6">
      <w:pPr>
        <w:rPr>
          <w:sz w:val="28"/>
          <w:szCs w:val="28"/>
        </w:rPr>
      </w:pPr>
    </w:p>
    <w:p w14:paraId="21CA8497" w14:textId="37EA6694" w:rsidR="006843E6" w:rsidRPr="006843E6" w:rsidRDefault="006843E6" w:rsidP="006843E6">
      <w:pPr>
        <w:rPr>
          <w:sz w:val="28"/>
          <w:szCs w:val="28"/>
        </w:rPr>
      </w:pPr>
      <w:r w:rsidRPr="006843E6">
        <w:rPr>
          <w:sz w:val="28"/>
          <w:szCs w:val="28"/>
        </w:rPr>
        <w:t xml:space="preserve"> 3.3.6 Portability</w:t>
      </w:r>
    </w:p>
    <w:p w14:paraId="714D4FF9" w14:textId="7BAC981F" w:rsidR="006843E6" w:rsidRPr="006843E6" w:rsidRDefault="006843E6" w:rsidP="006843E6">
      <w:pPr>
        <w:rPr>
          <w:sz w:val="28"/>
          <w:szCs w:val="28"/>
        </w:rPr>
      </w:pPr>
      <w:r w:rsidRPr="006843E6">
        <w:rPr>
          <w:sz w:val="28"/>
          <w:szCs w:val="28"/>
        </w:rPr>
        <w:t>-</w:t>
      </w:r>
      <w:r w:rsidR="00AA332A">
        <w:rPr>
          <w:sz w:val="28"/>
          <w:szCs w:val="28"/>
        </w:rPr>
        <w:t xml:space="preserve"> </w:t>
      </w:r>
      <w:r w:rsidRPr="006843E6">
        <w:rPr>
          <w:sz w:val="28"/>
          <w:szCs w:val="28"/>
        </w:rPr>
        <w:t xml:space="preserve">NF-PORT-001: The system shall run on any operating system supporting Python 3.11, including Windows, Linux, and macOS.  </w:t>
      </w:r>
    </w:p>
    <w:p w14:paraId="3E01E95C" w14:textId="5A6A5056" w:rsidR="006843E6" w:rsidRPr="006843E6" w:rsidRDefault="006843E6" w:rsidP="006843E6">
      <w:pPr>
        <w:rPr>
          <w:sz w:val="28"/>
          <w:szCs w:val="28"/>
        </w:rPr>
      </w:pPr>
      <w:r w:rsidRPr="006843E6">
        <w:rPr>
          <w:sz w:val="28"/>
          <w:szCs w:val="28"/>
        </w:rPr>
        <w:t xml:space="preserve">- NF-PORT-002: The system shall be portable across Python environments with the required libraries installed, ensuring flexibility.  </w:t>
      </w:r>
    </w:p>
    <w:p w14:paraId="6A624975" w14:textId="77777777" w:rsidR="006843E6" w:rsidRPr="006843E6" w:rsidRDefault="006843E6" w:rsidP="006843E6">
      <w:pPr>
        <w:rPr>
          <w:sz w:val="28"/>
          <w:szCs w:val="28"/>
        </w:rPr>
      </w:pPr>
    </w:p>
    <w:p w14:paraId="57A901F1" w14:textId="2CC6548C" w:rsidR="006843E6" w:rsidRPr="006843E6" w:rsidRDefault="006843E6" w:rsidP="006843E6">
      <w:pPr>
        <w:rPr>
          <w:sz w:val="28"/>
          <w:szCs w:val="28"/>
        </w:rPr>
      </w:pPr>
      <w:r w:rsidRPr="006843E6">
        <w:rPr>
          <w:sz w:val="28"/>
          <w:szCs w:val="28"/>
        </w:rPr>
        <w:t xml:space="preserve"> 3.4 Design Constraints</w:t>
      </w:r>
    </w:p>
    <w:p w14:paraId="09BC5EBC" w14:textId="0CC66287" w:rsidR="006843E6" w:rsidRPr="006843E6" w:rsidRDefault="006843E6" w:rsidP="006843E6">
      <w:pPr>
        <w:rPr>
          <w:sz w:val="28"/>
          <w:szCs w:val="28"/>
        </w:rPr>
      </w:pPr>
      <w:r w:rsidRPr="006843E6">
        <w:rPr>
          <w:sz w:val="28"/>
          <w:szCs w:val="28"/>
        </w:rPr>
        <w:t xml:space="preserve">- DC-001: The system shall use only open-source Python libraries (Pandas, Scikit-learn, NumPy, </w:t>
      </w:r>
      <w:proofErr w:type="spellStart"/>
      <w:r w:rsidRPr="006843E6">
        <w:rPr>
          <w:sz w:val="28"/>
          <w:szCs w:val="28"/>
        </w:rPr>
        <w:t>Joblib</w:t>
      </w:r>
      <w:proofErr w:type="spellEnd"/>
      <w:r w:rsidRPr="006843E6">
        <w:rPr>
          <w:sz w:val="28"/>
          <w:szCs w:val="28"/>
        </w:rPr>
        <w:t xml:space="preserve">) to ensure accessibility and cost-effectiveness.  </w:t>
      </w:r>
    </w:p>
    <w:p w14:paraId="1A8B0028" w14:textId="0EA8CFEF" w:rsidR="006843E6" w:rsidRPr="006843E6" w:rsidRDefault="006843E6" w:rsidP="006843E6">
      <w:pPr>
        <w:rPr>
          <w:sz w:val="28"/>
          <w:szCs w:val="28"/>
        </w:rPr>
      </w:pPr>
      <w:r w:rsidRPr="006843E6">
        <w:rPr>
          <w:sz w:val="28"/>
          <w:szCs w:val="28"/>
        </w:rPr>
        <w:t xml:space="preserve">- DC-002: The system shall process data strictly in the AirQualityUCI.csv format (semicolon-separated, comma as decimal) to maintain compatibility.  </w:t>
      </w:r>
    </w:p>
    <w:p w14:paraId="6191B84D" w14:textId="7D0043CA" w:rsidR="006843E6" w:rsidRPr="006843E6" w:rsidRDefault="006843E6" w:rsidP="006843E6">
      <w:pPr>
        <w:rPr>
          <w:sz w:val="28"/>
          <w:szCs w:val="28"/>
        </w:rPr>
      </w:pPr>
      <w:r w:rsidRPr="006843E6">
        <w:rPr>
          <w:sz w:val="28"/>
          <w:szCs w:val="28"/>
        </w:rPr>
        <w:t xml:space="preserve">- DC-003: The system shall not require proprietary software or hardware, ensuring broad </w:t>
      </w:r>
      <w:proofErr w:type="spellStart"/>
      <w:r w:rsidRPr="006843E6">
        <w:rPr>
          <w:sz w:val="28"/>
          <w:szCs w:val="28"/>
        </w:rPr>
        <w:t>deployability</w:t>
      </w:r>
      <w:proofErr w:type="spellEnd"/>
      <w:r w:rsidRPr="006843E6">
        <w:rPr>
          <w:sz w:val="28"/>
          <w:szCs w:val="28"/>
        </w:rPr>
        <w:t xml:space="preserve">.  </w:t>
      </w:r>
    </w:p>
    <w:p w14:paraId="3D79666D" w14:textId="5CCDEAD5" w:rsidR="005A7BC6" w:rsidRPr="006843E6" w:rsidRDefault="006843E6" w:rsidP="006843E6">
      <w:pPr>
        <w:rPr>
          <w:sz w:val="28"/>
          <w:szCs w:val="28"/>
        </w:rPr>
      </w:pPr>
      <w:r w:rsidRPr="006843E6">
        <w:rPr>
          <w:sz w:val="28"/>
          <w:szCs w:val="28"/>
        </w:rPr>
        <w:t>- DC-004: The system shall adhere to Scikit-</w:t>
      </w:r>
      <w:proofErr w:type="spellStart"/>
      <w:r w:rsidRPr="006843E6">
        <w:rPr>
          <w:sz w:val="28"/>
          <w:szCs w:val="28"/>
        </w:rPr>
        <w:t>learn’s</w:t>
      </w:r>
      <w:proofErr w:type="spellEnd"/>
      <w:r w:rsidRPr="006843E6">
        <w:rPr>
          <w:sz w:val="28"/>
          <w:szCs w:val="28"/>
        </w:rPr>
        <w:t xml:space="preserve"> API for model training and evaluation, leveraging standardized machine learning workflows.</w:t>
      </w:r>
    </w:p>
    <w:sectPr w:rsidR="005A7BC6" w:rsidRPr="006843E6" w:rsidSect="005A7BC6">
      <w:footerReference w:type="default" r:id="rId7"/>
      <w:pgSz w:w="12240" w:h="15840"/>
      <w:pgMar w:top="980" w:right="1340" w:bottom="280" w:left="1320" w:header="754" w:footer="7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42DEB" w14:textId="77777777" w:rsidR="007315AC" w:rsidRDefault="007315AC" w:rsidP="005A7BC6">
      <w:r>
        <w:separator/>
      </w:r>
    </w:p>
  </w:endnote>
  <w:endnote w:type="continuationSeparator" w:id="0">
    <w:p w14:paraId="53D63246" w14:textId="77777777" w:rsidR="007315AC" w:rsidRDefault="007315AC" w:rsidP="005A7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1FC09" w14:textId="77777777" w:rsidR="005A7BC6" w:rsidRDefault="00C257D0">
    <w:pPr>
      <w:spacing w:line="200" w:lineRule="exact"/>
    </w:pPr>
    <w:r>
      <w:rPr>
        <w:noProof/>
        <w:lang w:val="en-IN" w:eastAsia="en-IN"/>
      </w:rPr>
      <mc:AlternateContent>
        <mc:Choice Requires="wps">
          <w:drawing>
            <wp:anchor distT="0" distB="0" distL="114300" distR="114300" simplePos="0" relativeHeight="251659776" behindDoc="1" locked="0" layoutInCell="1" allowOverlap="1" wp14:anchorId="583ED7B9" wp14:editId="7DE6A9C6">
              <wp:simplePos x="0" y="0"/>
              <wp:positionH relativeFrom="page">
                <wp:posOffset>901700</wp:posOffset>
              </wp:positionH>
              <wp:positionV relativeFrom="page">
                <wp:posOffset>9434830</wp:posOffset>
              </wp:positionV>
              <wp:extent cx="2300605" cy="177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AEAAE" w14:textId="77777777" w:rsidR="005A7BC6" w:rsidRDefault="00D93033">
                          <w:pPr>
                            <w:spacing w:line="240" w:lineRule="exact"/>
                            <w:ind w:left="20" w:right="-36"/>
                            <w:rPr>
                              <w:sz w:val="24"/>
                              <w:szCs w:val="24"/>
                            </w:rPr>
                          </w:pPr>
                          <w:r>
                            <w:rPr>
                              <w:spacing w:val="1"/>
                              <w:sz w:val="24"/>
                              <w:szCs w:val="24"/>
                            </w:rPr>
                            <w:t>S</w:t>
                          </w:r>
                          <w:r>
                            <w:rPr>
                              <w:sz w:val="24"/>
                              <w:szCs w:val="24"/>
                            </w:rPr>
                            <w:t>o</w:t>
                          </w:r>
                          <w:r>
                            <w:rPr>
                              <w:spacing w:val="-1"/>
                              <w:sz w:val="24"/>
                              <w:szCs w:val="24"/>
                            </w:rPr>
                            <w:t>f</w:t>
                          </w:r>
                          <w:r>
                            <w:rPr>
                              <w:spacing w:val="1"/>
                              <w:sz w:val="24"/>
                              <w:szCs w:val="24"/>
                            </w:rPr>
                            <w:t>t</w:t>
                          </w:r>
                          <w:r>
                            <w:rPr>
                              <w:sz w:val="24"/>
                              <w:szCs w:val="24"/>
                            </w:rPr>
                            <w:t>w</w:t>
                          </w:r>
                          <w:r>
                            <w:rPr>
                              <w:spacing w:val="-1"/>
                              <w:sz w:val="24"/>
                              <w:szCs w:val="24"/>
                            </w:rPr>
                            <w:t>ar</w:t>
                          </w:r>
                          <w:r>
                            <w:rPr>
                              <w:sz w:val="24"/>
                              <w:szCs w:val="24"/>
                            </w:rPr>
                            <w:t>e</w:t>
                          </w:r>
                          <w:r>
                            <w:rPr>
                              <w:spacing w:val="-7"/>
                              <w:sz w:val="24"/>
                              <w:szCs w:val="24"/>
                            </w:rPr>
                            <w:t xml:space="preserve"> </w:t>
                          </w:r>
                          <w:r>
                            <w:rPr>
                              <w:spacing w:val="1"/>
                              <w:sz w:val="24"/>
                              <w:szCs w:val="24"/>
                            </w:rPr>
                            <w:t>R</w:t>
                          </w:r>
                          <w:r>
                            <w:rPr>
                              <w:spacing w:val="-1"/>
                              <w:sz w:val="24"/>
                              <w:szCs w:val="24"/>
                            </w:rPr>
                            <w:t>e</w:t>
                          </w:r>
                          <w:r>
                            <w:rPr>
                              <w:sz w:val="24"/>
                              <w:szCs w:val="24"/>
                            </w:rPr>
                            <w:t>qu</w:t>
                          </w:r>
                          <w:r>
                            <w:rPr>
                              <w:spacing w:val="1"/>
                              <w:sz w:val="24"/>
                              <w:szCs w:val="24"/>
                            </w:rPr>
                            <w:t>i</w:t>
                          </w:r>
                          <w:r>
                            <w:rPr>
                              <w:spacing w:val="2"/>
                              <w:sz w:val="24"/>
                              <w:szCs w:val="24"/>
                            </w:rPr>
                            <w:t>r</w:t>
                          </w:r>
                          <w:r>
                            <w:rPr>
                              <w:spacing w:val="-1"/>
                              <w:sz w:val="24"/>
                              <w:szCs w:val="24"/>
                            </w:rPr>
                            <w:t>e</w:t>
                          </w:r>
                          <w:r>
                            <w:rPr>
                              <w:spacing w:val="1"/>
                              <w:sz w:val="24"/>
                              <w:szCs w:val="24"/>
                            </w:rPr>
                            <w:t>m</w:t>
                          </w:r>
                          <w:r>
                            <w:rPr>
                              <w:spacing w:val="-1"/>
                              <w:sz w:val="24"/>
                              <w:szCs w:val="24"/>
                            </w:rPr>
                            <w:t>e</w:t>
                          </w:r>
                          <w:r>
                            <w:rPr>
                              <w:sz w:val="24"/>
                              <w:szCs w:val="24"/>
                            </w:rPr>
                            <w:t>n</w:t>
                          </w:r>
                          <w:r>
                            <w:rPr>
                              <w:spacing w:val="1"/>
                              <w:sz w:val="24"/>
                              <w:szCs w:val="24"/>
                            </w:rPr>
                            <w:t>t</w:t>
                          </w:r>
                          <w:r>
                            <w:rPr>
                              <w:sz w:val="24"/>
                              <w:szCs w:val="24"/>
                            </w:rPr>
                            <w:t>s</w:t>
                          </w:r>
                          <w:r>
                            <w:rPr>
                              <w:spacing w:val="-9"/>
                              <w:sz w:val="24"/>
                              <w:szCs w:val="24"/>
                            </w:rPr>
                            <w:t xml:space="preserve"> </w:t>
                          </w:r>
                          <w:r>
                            <w:rPr>
                              <w:spacing w:val="1"/>
                              <w:sz w:val="24"/>
                              <w:szCs w:val="24"/>
                            </w:rPr>
                            <w:t>S</w:t>
                          </w:r>
                          <w:r>
                            <w:rPr>
                              <w:sz w:val="24"/>
                              <w:szCs w:val="24"/>
                            </w:rPr>
                            <w:t>p</w:t>
                          </w:r>
                          <w:r>
                            <w:rPr>
                              <w:spacing w:val="-1"/>
                              <w:sz w:val="24"/>
                              <w:szCs w:val="24"/>
                            </w:rPr>
                            <w:t>ec</w:t>
                          </w:r>
                          <w:r>
                            <w:rPr>
                              <w:spacing w:val="1"/>
                              <w:sz w:val="24"/>
                              <w:szCs w:val="24"/>
                            </w:rPr>
                            <w:t>i</w:t>
                          </w:r>
                          <w:r>
                            <w:rPr>
                              <w:spacing w:val="-1"/>
                              <w:sz w:val="24"/>
                              <w:szCs w:val="24"/>
                            </w:rPr>
                            <w:t>f</w:t>
                          </w:r>
                          <w:r>
                            <w:rPr>
                              <w:spacing w:val="1"/>
                              <w:sz w:val="24"/>
                              <w:szCs w:val="24"/>
                            </w:rPr>
                            <w:t>i</w:t>
                          </w:r>
                          <w:r>
                            <w:rPr>
                              <w:spacing w:val="-1"/>
                              <w:sz w:val="24"/>
                              <w:szCs w:val="24"/>
                            </w:rPr>
                            <w:t>ca</w:t>
                          </w:r>
                          <w:r>
                            <w:rPr>
                              <w:spacing w:val="1"/>
                              <w:sz w:val="24"/>
                              <w:szCs w:val="24"/>
                            </w:rPr>
                            <w:t>ti</w:t>
                          </w:r>
                          <w:r>
                            <w:rPr>
                              <w:sz w:val="24"/>
                              <w:szCs w:val="24"/>
                            </w:rPr>
                            <w:t>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ED7B9" id="_x0000_t202" coordsize="21600,21600" o:spt="202" path="m,l,21600r21600,l21600,xe">
              <v:stroke joinstyle="miter"/>
              <v:path gradientshapeok="t" o:connecttype="rect"/>
            </v:shapetype>
            <v:shape id="Text Box 2" o:spid="_x0000_s1026" type="#_x0000_t202" style="position:absolute;margin-left:71pt;margin-top:742.9pt;width:181.15pt;height:1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" filled="f" stroked="f">
              <v:textbox inset="0,0,0,0">
                <w:txbxContent>
                  <w:p w14:paraId="617AEAAE" w14:textId="77777777" w:rsidR="005A7BC6" w:rsidRDefault="00D93033">
                    <w:pPr>
                      <w:spacing w:line="240" w:lineRule="exact"/>
                      <w:ind w:left="20" w:right="-36"/>
                      <w:rPr>
                        <w:sz w:val="24"/>
                        <w:szCs w:val="24"/>
                      </w:rPr>
                    </w:pPr>
                    <w:r>
                      <w:rPr>
                        <w:spacing w:val="1"/>
                        <w:sz w:val="24"/>
                        <w:szCs w:val="24"/>
                      </w:rPr>
                      <w:t>S</w:t>
                    </w:r>
                    <w:r>
                      <w:rPr>
                        <w:sz w:val="24"/>
                        <w:szCs w:val="24"/>
                      </w:rPr>
                      <w:t>o</w:t>
                    </w:r>
                    <w:r>
                      <w:rPr>
                        <w:spacing w:val="-1"/>
                        <w:sz w:val="24"/>
                        <w:szCs w:val="24"/>
                      </w:rPr>
                      <w:t>f</w:t>
                    </w:r>
                    <w:r>
                      <w:rPr>
                        <w:spacing w:val="1"/>
                        <w:sz w:val="24"/>
                        <w:szCs w:val="24"/>
                      </w:rPr>
                      <w:t>t</w:t>
                    </w:r>
                    <w:r>
                      <w:rPr>
                        <w:sz w:val="24"/>
                        <w:szCs w:val="24"/>
                      </w:rPr>
                      <w:t>w</w:t>
                    </w:r>
                    <w:r>
                      <w:rPr>
                        <w:spacing w:val="-1"/>
                        <w:sz w:val="24"/>
                        <w:szCs w:val="24"/>
                      </w:rPr>
                      <w:t>ar</w:t>
                    </w:r>
                    <w:r>
                      <w:rPr>
                        <w:sz w:val="24"/>
                        <w:szCs w:val="24"/>
                      </w:rPr>
                      <w:t>e</w:t>
                    </w:r>
                    <w:r>
                      <w:rPr>
                        <w:spacing w:val="-7"/>
                        <w:sz w:val="24"/>
                        <w:szCs w:val="24"/>
                      </w:rPr>
                      <w:t xml:space="preserve"> </w:t>
                    </w:r>
                    <w:r>
                      <w:rPr>
                        <w:spacing w:val="1"/>
                        <w:sz w:val="24"/>
                        <w:szCs w:val="24"/>
                      </w:rPr>
                      <w:t>R</w:t>
                    </w:r>
                    <w:r>
                      <w:rPr>
                        <w:spacing w:val="-1"/>
                        <w:sz w:val="24"/>
                        <w:szCs w:val="24"/>
                      </w:rPr>
                      <w:t>e</w:t>
                    </w:r>
                    <w:r>
                      <w:rPr>
                        <w:sz w:val="24"/>
                        <w:szCs w:val="24"/>
                      </w:rPr>
                      <w:t>qu</w:t>
                    </w:r>
                    <w:r>
                      <w:rPr>
                        <w:spacing w:val="1"/>
                        <w:sz w:val="24"/>
                        <w:szCs w:val="24"/>
                      </w:rPr>
                      <w:t>i</w:t>
                    </w:r>
                    <w:r>
                      <w:rPr>
                        <w:spacing w:val="2"/>
                        <w:sz w:val="24"/>
                        <w:szCs w:val="24"/>
                      </w:rPr>
                      <w:t>r</w:t>
                    </w:r>
                    <w:r>
                      <w:rPr>
                        <w:spacing w:val="-1"/>
                        <w:sz w:val="24"/>
                        <w:szCs w:val="24"/>
                      </w:rPr>
                      <w:t>e</w:t>
                    </w:r>
                    <w:r>
                      <w:rPr>
                        <w:spacing w:val="1"/>
                        <w:sz w:val="24"/>
                        <w:szCs w:val="24"/>
                      </w:rPr>
                      <w:t>m</w:t>
                    </w:r>
                    <w:r>
                      <w:rPr>
                        <w:spacing w:val="-1"/>
                        <w:sz w:val="24"/>
                        <w:szCs w:val="24"/>
                      </w:rPr>
                      <w:t>e</w:t>
                    </w:r>
                    <w:r>
                      <w:rPr>
                        <w:sz w:val="24"/>
                        <w:szCs w:val="24"/>
                      </w:rPr>
                      <w:t>n</w:t>
                    </w:r>
                    <w:r>
                      <w:rPr>
                        <w:spacing w:val="1"/>
                        <w:sz w:val="24"/>
                        <w:szCs w:val="24"/>
                      </w:rPr>
                      <w:t>t</w:t>
                    </w:r>
                    <w:r>
                      <w:rPr>
                        <w:sz w:val="24"/>
                        <w:szCs w:val="24"/>
                      </w:rPr>
                      <w:t>s</w:t>
                    </w:r>
                    <w:r>
                      <w:rPr>
                        <w:spacing w:val="-9"/>
                        <w:sz w:val="24"/>
                        <w:szCs w:val="24"/>
                      </w:rPr>
                      <w:t xml:space="preserve"> </w:t>
                    </w:r>
                    <w:r>
                      <w:rPr>
                        <w:spacing w:val="1"/>
                        <w:sz w:val="24"/>
                        <w:szCs w:val="24"/>
                      </w:rPr>
                      <w:t>S</w:t>
                    </w:r>
                    <w:r>
                      <w:rPr>
                        <w:sz w:val="24"/>
                        <w:szCs w:val="24"/>
                      </w:rPr>
                      <w:t>p</w:t>
                    </w:r>
                    <w:r>
                      <w:rPr>
                        <w:spacing w:val="-1"/>
                        <w:sz w:val="24"/>
                        <w:szCs w:val="24"/>
                      </w:rPr>
                      <w:t>ec</w:t>
                    </w:r>
                    <w:r>
                      <w:rPr>
                        <w:spacing w:val="1"/>
                        <w:sz w:val="24"/>
                        <w:szCs w:val="24"/>
                      </w:rPr>
                      <w:t>i</w:t>
                    </w:r>
                    <w:r>
                      <w:rPr>
                        <w:spacing w:val="-1"/>
                        <w:sz w:val="24"/>
                        <w:szCs w:val="24"/>
                      </w:rPr>
                      <w:t>f</w:t>
                    </w:r>
                    <w:r>
                      <w:rPr>
                        <w:spacing w:val="1"/>
                        <w:sz w:val="24"/>
                        <w:szCs w:val="24"/>
                      </w:rPr>
                      <w:t>i</w:t>
                    </w:r>
                    <w:r>
                      <w:rPr>
                        <w:spacing w:val="-1"/>
                        <w:sz w:val="24"/>
                        <w:szCs w:val="24"/>
                      </w:rPr>
                      <w:t>ca</w:t>
                    </w:r>
                    <w:r>
                      <w:rPr>
                        <w:spacing w:val="1"/>
                        <w:sz w:val="24"/>
                        <w:szCs w:val="24"/>
                      </w:rPr>
                      <w:t>ti</w:t>
                    </w:r>
                    <w:r>
                      <w:rPr>
                        <w:sz w:val="24"/>
                        <w:szCs w:val="24"/>
                      </w:rPr>
                      <w:t>on</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0800" behindDoc="1" locked="0" layoutInCell="1" allowOverlap="1" wp14:anchorId="150BFB68" wp14:editId="07B87C9B">
              <wp:simplePos x="0" y="0"/>
              <wp:positionH relativeFrom="page">
                <wp:posOffset>6435090</wp:posOffset>
              </wp:positionH>
              <wp:positionV relativeFrom="page">
                <wp:posOffset>9434830</wp:posOffset>
              </wp:positionV>
              <wp:extent cx="44640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BA439" w14:textId="77777777" w:rsidR="005A7BC6" w:rsidRDefault="00D93033">
                          <w:pPr>
                            <w:spacing w:line="240" w:lineRule="exact"/>
                            <w:ind w:left="20"/>
                            <w:rPr>
                              <w:sz w:val="24"/>
                              <w:szCs w:val="24"/>
                            </w:rPr>
                          </w:pPr>
                          <w:r>
                            <w:rPr>
                              <w:spacing w:val="1"/>
                              <w:sz w:val="24"/>
                              <w:szCs w:val="24"/>
                            </w:rPr>
                            <w:t>P</w:t>
                          </w:r>
                          <w:r>
                            <w:rPr>
                              <w:spacing w:val="-1"/>
                              <w:sz w:val="24"/>
                              <w:szCs w:val="24"/>
                            </w:rPr>
                            <w:t>a</w:t>
                          </w:r>
                          <w:r>
                            <w:rPr>
                              <w:spacing w:val="-2"/>
                              <w:sz w:val="24"/>
                              <w:szCs w:val="24"/>
                            </w:rPr>
                            <w:t>g</w:t>
                          </w:r>
                          <w:r>
                            <w:rPr>
                              <w:sz w:val="24"/>
                              <w:szCs w:val="24"/>
                            </w:rPr>
                            <w:t>e</w:t>
                          </w:r>
                          <w:r>
                            <w:rPr>
                              <w:spacing w:val="-4"/>
                              <w:sz w:val="24"/>
                              <w:szCs w:val="24"/>
                            </w:rPr>
                            <w:t xml:space="preserve"> </w:t>
                          </w:r>
                          <w:r w:rsidR="005A7BC6">
                            <w:fldChar w:fldCharType="begin"/>
                          </w:r>
                          <w:r>
                            <w:rPr>
                              <w:sz w:val="24"/>
                              <w:szCs w:val="24"/>
                            </w:rPr>
                            <w:instrText xml:space="preserve"> PAGE </w:instrText>
                          </w:r>
                          <w:r w:rsidR="005A7BC6">
                            <w:fldChar w:fldCharType="separate"/>
                          </w:r>
                          <w:r w:rsidR="00C257D0">
                            <w:rPr>
                              <w:noProof/>
                              <w:sz w:val="24"/>
                              <w:szCs w:val="24"/>
                            </w:rPr>
                            <w:t>4</w:t>
                          </w:r>
                          <w:r w:rsidR="005A7BC6">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BFB68" id="Text Box 1" o:spid="_x0000_s1027" type="#_x0000_t202" style="position:absolute;margin-left:506.7pt;margin-top:742.9pt;width:35.15pt;height:14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" filled="f" stroked="f">
              <v:textbox inset="0,0,0,0">
                <w:txbxContent>
                  <w:p w14:paraId="1DBBA439" w14:textId="77777777" w:rsidR="005A7BC6" w:rsidRDefault="00D93033">
                    <w:pPr>
                      <w:spacing w:line="240" w:lineRule="exact"/>
                      <w:ind w:left="20"/>
                      <w:rPr>
                        <w:sz w:val="24"/>
                        <w:szCs w:val="24"/>
                      </w:rPr>
                    </w:pPr>
                    <w:r>
                      <w:rPr>
                        <w:spacing w:val="1"/>
                        <w:sz w:val="24"/>
                        <w:szCs w:val="24"/>
                      </w:rPr>
                      <w:t>P</w:t>
                    </w:r>
                    <w:r>
                      <w:rPr>
                        <w:spacing w:val="-1"/>
                        <w:sz w:val="24"/>
                        <w:szCs w:val="24"/>
                      </w:rPr>
                      <w:t>a</w:t>
                    </w:r>
                    <w:r>
                      <w:rPr>
                        <w:spacing w:val="-2"/>
                        <w:sz w:val="24"/>
                        <w:szCs w:val="24"/>
                      </w:rPr>
                      <w:t>g</w:t>
                    </w:r>
                    <w:r>
                      <w:rPr>
                        <w:sz w:val="24"/>
                        <w:szCs w:val="24"/>
                      </w:rPr>
                      <w:t>e</w:t>
                    </w:r>
                    <w:r>
                      <w:rPr>
                        <w:spacing w:val="-4"/>
                        <w:sz w:val="24"/>
                        <w:szCs w:val="24"/>
                      </w:rPr>
                      <w:t xml:space="preserve"> </w:t>
                    </w:r>
                    <w:r w:rsidR="005A7BC6">
                      <w:fldChar w:fldCharType="begin"/>
                    </w:r>
                    <w:r>
                      <w:rPr>
                        <w:sz w:val="24"/>
                        <w:szCs w:val="24"/>
                      </w:rPr>
                      <w:instrText xml:space="preserve"> PAGE </w:instrText>
                    </w:r>
                    <w:r w:rsidR="005A7BC6">
                      <w:fldChar w:fldCharType="separate"/>
                    </w:r>
                    <w:r w:rsidR="00C257D0">
                      <w:rPr>
                        <w:noProof/>
                        <w:sz w:val="24"/>
                        <w:szCs w:val="24"/>
                      </w:rPr>
                      <w:t>4</w:t>
                    </w:r>
                    <w:r w:rsidR="005A7BC6">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4CAFF" w14:textId="77777777" w:rsidR="007315AC" w:rsidRDefault="007315AC" w:rsidP="005A7BC6">
      <w:r>
        <w:separator/>
      </w:r>
    </w:p>
  </w:footnote>
  <w:footnote w:type="continuationSeparator" w:id="0">
    <w:p w14:paraId="553E11D8" w14:textId="77777777" w:rsidR="007315AC" w:rsidRDefault="007315AC" w:rsidP="005A7B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1E4"/>
    <w:multiLevelType w:val="multilevel"/>
    <w:tmpl w:val="DABA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409A0"/>
    <w:multiLevelType w:val="multilevel"/>
    <w:tmpl w:val="DA5C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42878"/>
    <w:multiLevelType w:val="multilevel"/>
    <w:tmpl w:val="90AA2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2438F"/>
    <w:multiLevelType w:val="multilevel"/>
    <w:tmpl w:val="2DF6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02021"/>
    <w:multiLevelType w:val="multilevel"/>
    <w:tmpl w:val="914A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514DC"/>
    <w:multiLevelType w:val="multilevel"/>
    <w:tmpl w:val="E420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C0D9C"/>
    <w:multiLevelType w:val="multilevel"/>
    <w:tmpl w:val="B452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D25C2"/>
    <w:multiLevelType w:val="multilevel"/>
    <w:tmpl w:val="76F4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E67C9"/>
    <w:multiLevelType w:val="multilevel"/>
    <w:tmpl w:val="9E42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17FBE"/>
    <w:multiLevelType w:val="multilevel"/>
    <w:tmpl w:val="CF18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A06CC"/>
    <w:multiLevelType w:val="multilevel"/>
    <w:tmpl w:val="C0EC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006DCE"/>
    <w:multiLevelType w:val="multilevel"/>
    <w:tmpl w:val="785E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427D14"/>
    <w:multiLevelType w:val="multilevel"/>
    <w:tmpl w:val="6656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10413"/>
    <w:multiLevelType w:val="multilevel"/>
    <w:tmpl w:val="E3D2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AA4EFF"/>
    <w:multiLevelType w:val="multilevel"/>
    <w:tmpl w:val="8AA6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1079C4"/>
    <w:multiLevelType w:val="multilevel"/>
    <w:tmpl w:val="685C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8D2522"/>
    <w:multiLevelType w:val="multilevel"/>
    <w:tmpl w:val="7A70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AA6C73"/>
    <w:multiLevelType w:val="multilevel"/>
    <w:tmpl w:val="9934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067597"/>
    <w:multiLevelType w:val="multilevel"/>
    <w:tmpl w:val="D932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227EC1"/>
    <w:multiLevelType w:val="multilevel"/>
    <w:tmpl w:val="E918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0545A0"/>
    <w:multiLevelType w:val="multilevel"/>
    <w:tmpl w:val="8AA4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BF7AD8"/>
    <w:multiLevelType w:val="multilevel"/>
    <w:tmpl w:val="1036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526769"/>
    <w:multiLevelType w:val="multilevel"/>
    <w:tmpl w:val="D370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795302"/>
    <w:multiLevelType w:val="multilevel"/>
    <w:tmpl w:val="10D28B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26584AAA"/>
    <w:multiLevelType w:val="multilevel"/>
    <w:tmpl w:val="348C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4E0CB3"/>
    <w:multiLevelType w:val="multilevel"/>
    <w:tmpl w:val="E3C4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6160F2"/>
    <w:multiLevelType w:val="multilevel"/>
    <w:tmpl w:val="DA78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F05D99"/>
    <w:multiLevelType w:val="multilevel"/>
    <w:tmpl w:val="E61E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7127C6"/>
    <w:multiLevelType w:val="multilevel"/>
    <w:tmpl w:val="38F4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565E51"/>
    <w:multiLevelType w:val="multilevel"/>
    <w:tmpl w:val="16A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214C06"/>
    <w:multiLevelType w:val="multilevel"/>
    <w:tmpl w:val="7762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C35639"/>
    <w:multiLevelType w:val="multilevel"/>
    <w:tmpl w:val="1CD6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045E16"/>
    <w:multiLevelType w:val="multilevel"/>
    <w:tmpl w:val="556C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BF5487"/>
    <w:multiLevelType w:val="multilevel"/>
    <w:tmpl w:val="ED2C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B02C58"/>
    <w:multiLevelType w:val="multilevel"/>
    <w:tmpl w:val="D4A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F76DC8"/>
    <w:multiLevelType w:val="multilevel"/>
    <w:tmpl w:val="DBB8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1429E9"/>
    <w:multiLevelType w:val="multilevel"/>
    <w:tmpl w:val="FE88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BF5E3D"/>
    <w:multiLevelType w:val="multilevel"/>
    <w:tmpl w:val="22EA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F71296"/>
    <w:multiLevelType w:val="multilevel"/>
    <w:tmpl w:val="8FFE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046FE3"/>
    <w:multiLevelType w:val="multilevel"/>
    <w:tmpl w:val="6156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7D28EC"/>
    <w:multiLevelType w:val="multilevel"/>
    <w:tmpl w:val="1E58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830F98"/>
    <w:multiLevelType w:val="multilevel"/>
    <w:tmpl w:val="BEB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5B779C"/>
    <w:multiLevelType w:val="multilevel"/>
    <w:tmpl w:val="B95C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6A7E3E"/>
    <w:multiLevelType w:val="multilevel"/>
    <w:tmpl w:val="D162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901EDE"/>
    <w:multiLevelType w:val="multilevel"/>
    <w:tmpl w:val="DACA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6030A0"/>
    <w:multiLevelType w:val="multilevel"/>
    <w:tmpl w:val="54C2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2178F4"/>
    <w:multiLevelType w:val="multilevel"/>
    <w:tmpl w:val="EBF6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7C7434"/>
    <w:multiLevelType w:val="multilevel"/>
    <w:tmpl w:val="996E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BB6C38"/>
    <w:multiLevelType w:val="multilevel"/>
    <w:tmpl w:val="DEFE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C26824"/>
    <w:multiLevelType w:val="multilevel"/>
    <w:tmpl w:val="0D5E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0D30BA"/>
    <w:multiLevelType w:val="multilevel"/>
    <w:tmpl w:val="F71A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BA016F"/>
    <w:multiLevelType w:val="multilevel"/>
    <w:tmpl w:val="6FF2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826D1C"/>
    <w:multiLevelType w:val="multilevel"/>
    <w:tmpl w:val="3254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A90173"/>
    <w:multiLevelType w:val="multilevel"/>
    <w:tmpl w:val="955A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F101A9"/>
    <w:multiLevelType w:val="multilevel"/>
    <w:tmpl w:val="D856E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3A2A82"/>
    <w:multiLevelType w:val="multilevel"/>
    <w:tmpl w:val="0A86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DF3524"/>
    <w:multiLevelType w:val="multilevel"/>
    <w:tmpl w:val="CF76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B23417"/>
    <w:multiLevelType w:val="multilevel"/>
    <w:tmpl w:val="3DFE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6049CA"/>
    <w:multiLevelType w:val="multilevel"/>
    <w:tmpl w:val="06BC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361C63"/>
    <w:multiLevelType w:val="multilevel"/>
    <w:tmpl w:val="84E2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39781C"/>
    <w:multiLevelType w:val="multilevel"/>
    <w:tmpl w:val="1DE2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C460B7"/>
    <w:multiLevelType w:val="multilevel"/>
    <w:tmpl w:val="0F04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5E5BB5"/>
    <w:multiLevelType w:val="multilevel"/>
    <w:tmpl w:val="F2B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EA65D0"/>
    <w:multiLevelType w:val="multilevel"/>
    <w:tmpl w:val="6A96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6D6D02"/>
    <w:multiLevelType w:val="multilevel"/>
    <w:tmpl w:val="7E24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1E3106"/>
    <w:multiLevelType w:val="multilevel"/>
    <w:tmpl w:val="BAD2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237169"/>
    <w:multiLevelType w:val="multilevel"/>
    <w:tmpl w:val="182A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C037A7"/>
    <w:multiLevelType w:val="multilevel"/>
    <w:tmpl w:val="99B0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3C4FD2"/>
    <w:multiLevelType w:val="multilevel"/>
    <w:tmpl w:val="BE9C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980EB3"/>
    <w:multiLevelType w:val="multilevel"/>
    <w:tmpl w:val="2D90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89D117D"/>
    <w:multiLevelType w:val="multilevel"/>
    <w:tmpl w:val="5042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E536E0"/>
    <w:multiLevelType w:val="multilevel"/>
    <w:tmpl w:val="E58C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BC08B1"/>
    <w:multiLevelType w:val="multilevel"/>
    <w:tmpl w:val="48FC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621E52"/>
    <w:multiLevelType w:val="multilevel"/>
    <w:tmpl w:val="CEE49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F7707E3"/>
    <w:multiLevelType w:val="multilevel"/>
    <w:tmpl w:val="74FA0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F81FDD"/>
    <w:multiLevelType w:val="multilevel"/>
    <w:tmpl w:val="2146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E07827"/>
    <w:multiLevelType w:val="multilevel"/>
    <w:tmpl w:val="78A2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4773E9"/>
    <w:multiLevelType w:val="multilevel"/>
    <w:tmpl w:val="2888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0E2914"/>
    <w:multiLevelType w:val="multilevel"/>
    <w:tmpl w:val="336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9C41C8"/>
    <w:multiLevelType w:val="multilevel"/>
    <w:tmpl w:val="9CAA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997F76"/>
    <w:multiLevelType w:val="multilevel"/>
    <w:tmpl w:val="686A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C10BA1"/>
    <w:multiLevelType w:val="multilevel"/>
    <w:tmpl w:val="C4E4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EE287A"/>
    <w:multiLevelType w:val="multilevel"/>
    <w:tmpl w:val="29EA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819421">
    <w:abstractNumId w:val="23"/>
  </w:num>
  <w:num w:numId="2" w16cid:durableId="1758598241">
    <w:abstractNumId w:val="2"/>
  </w:num>
  <w:num w:numId="3" w16cid:durableId="1420951942">
    <w:abstractNumId w:val="75"/>
  </w:num>
  <w:num w:numId="4" w16cid:durableId="2074543553">
    <w:abstractNumId w:val="25"/>
  </w:num>
  <w:num w:numId="5" w16cid:durableId="787360238">
    <w:abstractNumId w:val="69"/>
  </w:num>
  <w:num w:numId="6" w16cid:durableId="1589998982">
    <w:abstractNumId w:val="42"/>
  </w:num>
  <w:num w:numId="7" w16cid:durableId="1034572867">
    <w:abstractNumId w:val="74"/>
  </w:num>
  <w:num w:numId="8" w16cid:durableId="2006854887">
    <w:abstractNumId w:val="51"/>
  </w:num>
  <w:num w:numId="9" w16cid:durableId="437724290">
    <w:abstractNumId w:val="70"/>
  </w:num>
  <w:num w:numId="10" w16cid:durableId="91240590">
    <w:abstractNumId w:val="54"/>
  </w:num>
  <w:num w:numId="11" w16cid:durableId="2041276011">
    <w:abstractNumId w:val="72"/>
  </w:num>
  <w:num w:numId="12" w16cid:durableId="479856179">
    <w:abstractNumId w:val="58"/>
  </w:num>
  <w:num w:numId="13" w16cid:durableId="1274556125">
    <w:abstractNumId w:val="1"/>
  </w:num>
  <w:num w:numId="14" w16cid:durableId="440734018">
    <w:abstractNumId w:val="5"/>
  </w:num>
  <w:num w:numId="15" w16cid:durableId="1503663882">
    <w:abstractNumId w:val="57"/>
  </w:num>
  <w:num w:numId="16" w16cid:durableId="1862548148">
    <w:abstractNumId w:val="20"/>
  </w:num>
  <w:num w:numId="17" w16cid:durableId="1186671859">
    <w:abstractNumId w:val="40"/>
  </w:num>
  <w:num w:numId="18" w16cid:durableId="70665613">
    <w:abstractNumId w:val="29"/>
  </w:num>
  <w:num w:numId="19" w16cid:durableId="1110247172">
    <w:abstractNumId w:val="71"/>
  </w:num>
  <w:num w:numId="20" w16cid:durableId="1861047875">
    <w:abstractNumId w:val="68"/>
  </w:num>
  <w:num w:numId="21" w16cid:durableId="1803814442">
    <w:abstractNumId w:val="80"/>
  </w:num>
  <w:num w:numId="22" w16cid:durableId="904922732">
    <w:abstractNumId w:val="28"/>
  </w:num>
  <w:num w:numId="23" w16cid:durableId="867648155">
    <w:abstractNumId w:val="6"/>
  </w:num>
  <w:num w:numId="24" w16cid:durableId="1484737932">
    <w:abstractNumId w:val="67"/>
  </w:num>
  <w:num w:numId="25" w16cid:durableId="1514999368">
    <w:abstractNumId w:val="43"/>
  </w:num>
  <w:num w:numId="26" w16cid:durableId="265043594">
    <w:abstractNumId w:val="12"/>
  </w:num>
  <w:num w:numId="27" w16cid:durableId="517888904">
    <w:abstractNumId w:val="78"/>
  </w:num>
  <w:num w:numId="28" w16cid:durableId="1327511425">
    <w:abstractNumId w:val="33"/>
  </w:num>
  <w:num w:numId="29" w16cid:durableId="54820351">
    <w:abstractNumId w:val="4"/>
  </w:num>
  <w:num w:numId="30" w16cid:durableId="1467894350">
    <w:abstractNumId w:val="76"/>
  </w:num>
  <w:num w:numId="31" w16cid:durableId="1351836795">
    <w:abstractNumId w:val="60"/>
  </w:num>
  <w:num w:numId="32" w16cid:durableId="660934331">
    <w:abstractNumId w:val="11"/>
  </w:num>
  <w:num w:numId="33" w16cid:durableId="1613244683">
    <w:abstractNumId w:val="50"/>
  </w:num>
  <w:num w:numId="34" w16cid:durableId="1056513480">
    <w:abstractNumId w:val="38"/>
  </w:num>
  <w:num w:numId="35" w16cid:durableId="883757936">
    <w:abstractNumId w:val="49"/>
  </w:num>
  <w:num w:numId="36" w16cid:durableId="8680336">
    <w:abstractNumId w:val="73"/>
  </w:num>
  <w:num w:numId="37" w16cid:durableId="1215041133">
    <w:abstractNumId w:val="15"/>
  </w:num>
  <w:num w:numId="38" w16cid:durableId="2087877058">
    <w:abstractNumId w:val="31"/>
  </w:num>
  <w:num w:numId="39" w16cid:durableId="1375346869">
    <w:abstractNumId w:val="56"/>
  </w:num>
  <w:num w:numId="40" w16cid:durableId="1201554005">
    <w:abstractNumId w:val="77"/>
  </w:num>
  <w:num w:numId="41" w16cid:durableId="2079092126">
    <w:abstractNumId w:val="7"/>
  </w:num>
  <w:num w:numId="42" w16cid:durableId="856114111">
    <w:abstractNumId w:val="13"/>
  </w:num>
  <w:num w:numId="43" w16cid:durableId="679310024">
    <w:abstractNumId w:val="36"/>
  </w:num>
  <w:num w:numId="44" w16cid:durableId="1174153179">
    <w:abstractNumId w:val="45"/>
  </w:num>
  <w:num w:numId="45" w16cid:durableId="1264335791">
    <w:abstractNumId w:val="27"/>
  </w:num>
  <w:num w:numId="46" w16cid:durableId="1188300176">
    <w:abstractNumId w:val="66"/>
  </w:num>
  <w:num w:numId="47" w16cid:durableId="482434706">
    <w:abstractNumId w:val="16"/>
  </w:num>
  <w:num w:numId="48" w16cid:durableId="1154568838">
    <w:abstractNumId w:val="53"/>
  </w:num>
  <w:num w:numId="49" w16cid:durableId="873541942">
    <w:abstractNumId w:val="22"/>
  </w:num>
  <w:num w:numId="50" w16cid:durableId="1074857634">
    <w:abstractNumId w:val="24"/>
  </w:num>
  <w:num w:numId="51" w16cid:durableId="2074159359">
    <w:abstractNumId w:val="19"/>
  </w:num>
  <w:num w:numId="52" w16cid:durableId="1099712337">
    <w:abstractNumId w:val="0"/>
  </w:num>
  <w:num w:numId="53" w16cid:durableId="1135562637">
    <w:abstractNumId w:val="37"/>
  </w:num>
  <w:num w:numId="54" w16cid:durableId="538012002">
    <w:abstractNumId w:val="14"/>
  </w:num>
  <w:num w:numId="55" w16cid:durableId="436994059">
    <w:abstractNumId w:val="30"/>
  </w:num>
  <w:num w:numId="56" w16cid:durableId="255946392">
    <w:abstractNumId w:val="55"/>
  </w:num>
  <w:num w:numId="57" w16cid:durableId="1202668990">
    <w:abstractNumId w:val="18"/>
  </w:num>
  <w:num w:numId="58" w16cid:durableId="24866828">
    <w:abstractNumId w:val="59"/>
  </w:num>
  <w:num w:numId="59" w16cid:durableId="1588537050">
    <w:abstractNumId w:val="44"/>
  </w:num>
  <w:num w:numId="60" w16cid:durableId="639504826">
    <w:abstractNumId w:val="34"/>
  </w:num>
  <w:num w:numId="61" w16cid:durableId="405037525">
    <w:abstractNumId w:val="35"/>
  </w:num>
  <w:num w:numId="62" w16cid:durableId="1964311593">
    <w:abstractNumId w:val="65"/>
  </w:num>
  <w:num w:numId="63" w16cid:durableId="1615747444">
    <w:abstractNumId w:val="41"/>
  </w:num>
  <w:num w:numId="64" w16cid:durableId="1047336903">
    <w:abstractNumId w:val="52"/>
  </w:num>
  <w:num w:numId="65" w16cid:durableId="282999844">
    <w:abstractNumId w:val="61"/>
  </w:num>
  <w:num w:numId="66" w16cid:durableId="2011787910">
    <w:abstractNumId w:val="63"/>
  </w:num>
  <w:num w:numId="67" w16cid:durableId="467406981">
    <w:abstractNumId w:val="39"/>
  </w:num>
  <w:num w:numId="68" w16cid:durableId="273709878">
    <w:abstractNumId w:val="82"/>
  </w:num>
  <w:num w:numId="69" w16cid:durableId="118576089">
    <w:abstractNumId w:val="26"/>
  </w:num>
  <w:num w:numId="70" w16cid:durableId="2102991330">
    <w:abstractNumId w:val="64"/>
  </w:num>
  <w:num w:numId="71" w16cid:durableId="1711102850">
    <w:abstractNumId w:val="17"/>
  </w:num>
  <w:num w:numId="72" w16cid:durableId="1364557132">
    <w:abstractNumId w:val="46"/>
  </w:num>
  <w:num w:numId="73" w16cid:durableId="80101844">
    <w:abstractNumId w:val="8"/>
  </w:num>
  <w:num w:numId="74" w16cid:durableId="1113549507">
    <w:abstractNumId w:val="21"/>
  </w:num>
  <w:num w:numId="75" w16cid:durableId="620571408">
    <w:abstractNumId w:val="81"/>
  </w:num>
  <w:num w:numId="76" w16cid:durableId="667634029">
    <w:abstractNumId w:val="32"/>
  </w:num>
  <w:num w:numId="77" w16cid:durableId="1596669236">
    <w:abstractNumId w:val="10"/>
  </w:num>
  <w:num w:numId="78" w16cid:durableId="1474567359">
    <w:abstractNumId w:val="47"/>
  </w:num>
  <w:num w:numId="79" w16cid:durableId="1236016678">
    <w:abstractNumId w:val="9"/>
  </w:num>
  <w:num w:numId="80" w16cid:durableId="469131533">
    <w:abstractNumId w:val="48"/>
  </w:num>
  <w:num w:numId="81" w16cid:durableId="382100663">
    <w:abstractNumId w:val="3"/>
  </w:num>
  <w:num w:numId="82" w16cid:durableId="1100445806">
    <w:abstractNumId w:val="79"/>
  </w:num>
  <w:num w:numId="83" w16cid:durableId="596139560">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BC6"/>
    <w:rsid w:val="00336343"/>
    <w:rsid w:val="00375152"/>
    <w:rsid w:val="003F2597"/>
    <w:rsid w:val="00451A4A"/>
    <w:rsid w:val="004758D8"/>
    <w:rsid w:val="005666BF"/>
    <w:rsid w:val="00593BE5"/>
    <w:rsid w:val="005A7BC6"/>
    <w:rsid w:val="006843E6"/>
    <w:rsid w:val="007315AC"/>
    <w:rsid w:val="00735385"/>
    <w:rsid w:val="007A5D18"/>
    <w:rsid w:val="00864DBC"/>
    <w:rsid w:val="009F1930"/>
    <w:rsid w:val="00AA332A"/>
    <w:rsid w:val="00BF22C3"/>
    <w:rsid w:val="00C257D0"/>
    <w:rsid w:val="00CC3C68"/>
    <w:rsid w:val="00D93033"/>
    <w:rsid w:val="00F8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F8A8F"/>
  <w15:docId w15:val="{4A371C86-F32E-4EE1-8BEE-23E21E5F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semiHidden/>
    <w:unhideWhenUsed/>
    <w:rsid w:val="00F871F3"/>
    <w:pPr>
      <w:tabs>
        <w:tab w:val="center" w:pos="4680"/>
        <w:tab w:val="right" w:pos="9360"/>
      </w:tabs>
    </w:pPr>
  </w:style>
  <w:style w:type="character" w:customStyle="1" w:styleId="HeaderChar">
    <w:name w:val="Header Char"/>
    <w:basedOn w:val="DefaultParagraphFont"/>
    <w:link w:val="Header"/>
    <w:uiPriority w:val="99"/>
    <w:semiHidden/>
    <w:rsid w:val="00F871F3"/>
  </w:style>
  <w:style w:type="paragraph" w:styleId="Footer">
    <w:name w:val="footer"/>
    <w:basedOn w:val="Normal"/>
    <w:link w:val="FooterChar"/>
    <w:uiPriority w:val="99"/>
    <w:semiHidden/>
    <w:unhideWhenUsed/>
    <w:rsid w:val="00F871F3"/>
    <w:pPr>
      <w:tabs>
        <w:tab w:val="center" w:pos="4680"/>
        <w:tab w:val="right" w:pos="9360"/>
      </w:tabs>
    </w:pPr>
  </w:style>
  <w:style w:type="character" w:customStyle="1" w:styleId="FooterChar">
    <w:name w:val="Footer Char"/>
    <w:basedOn w:val="DefaultParagraphFont"/>
    <w:link w:val="Footer"/>
    <w:uiPriority w:val="99"/>
    <w:semiHidden/>
    <w:rsid w:val="00F871F3"/>
  </w:style>
  <w:style w:type="character" w:styleId="Hyperlink">
    <w:name w:val="Hyperlink"/>
    <w:basedOn w:val="DefaultParagraphFont"/>
    <w:uiPriority w:val="99"/>
    <w:unhideWhenUsed/>
    <w:rsid w:val="006843E6"/>
    <w:rPr>
      <w:color w:val="0000FF" w:themeColor="hyperlink"/>
      <w:u w:val="single"/>
    </w:rPr>
  </w:style>
  <w:style w:type="character" w:styleId="UnresolvedMention">
    <w:name w:val="Unresolved Mention"/>
    <w:basedOn w:val="DefaultParagraphFont"/>
    <w:uiPriority w:val="99"/>
    <w:semiHidden/>
    <w:unhideWhenUsed/>
    <w:rsid w:val="00684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142040">
      <w:bodyDiv w:val="1"/>
      <w:marLeft w:val="0"/>
      <w:marRight w:val="0"/>
      <w:marTop w:val="0"/>
      <w:marBottom w:val="0"/>
      <w:divBdr>
        <w:top w:val="none" w:sz="0" w:space="0" w:color="auto"/>
        <w:left w:val="none" w:sz="0" w:space="0" w:color="auto"/>
        <w:bottom w:val="none" w:sz="0" w:space="0" w:color="auto"/>
        <w:right w:val="none" w:sz="0" w:space="0" w:color="auto"/>
      </w:divBdr>
    </w:div>
    <w:div w:id="315695601">
      <w:bodyDiv w:val="1"/>
      <w:marLeft w:val="0"/>
      <w:marRight w:val="0"/>
      <w:marTop w:val="0"/>
      <w:marBottom w:val="0"/>
      <w:divBdr>
        <w:top w:val="none" w:sz="0" w:space="0" w:color="auto"/>
        <w:left w:val="none" w:sz="0" w:space="0" w:color="auto"/>
        <w:bottom w:val="none" w:sz="0" w:space="0" w:color="auto"/>
        <w:right w:val="none" w:sz="0" w:space="0" w:color="auto"/>
      </w:divBdr>
      <w:divsChild>
        <w:div w:id="1018314470">
          <w:marLeft w:val="0"/>
          <w:marRight w:val="0"/>
          <w:marTop w:val="0"/>
          <w:marBottom w:val="0"/>
          <w:divBdr>
            <w:top w:val="none" w:sz="0" w:space="0" w:color="auto"/>
            <w:left w:val="none" w:sz="0" w:space="0" w:color="auto"/>
            <w:bottom w:val="none" w:sz="0" w:space="0" w:color="auto"/>
            <w:right w:val="none" w:sz="0" w:space="0" w:color="auto"/>
          </w:divBdr>
        </w:div>
      </w:divsChild>
    </w:div>
    <w:div w:id="452796518">
      <w:bodyDiv w:val="1"/>
      <w:marLeft w:val="0"/>
      <w:marRight w:val="0"/>
      <w:marTop w:val="0"/>
      <w:marBottom w:val="0"/>
      <w:divBdr>
        <w:top w:val="none" w:sz="0" w:space="0" w:color="auto"/>
        <w:left w:val="none" w:sz="0" w:space="0" w:color="auto"/>
        <w:bottom w:val="none" w:sz="0" w:space="0" w:color="auto"/>
        <w:right w:val="none" w:sz="0" w:space="0" w:color="auto"/>
      </w:divBdr>
      <w:divsChild>
        <w:div w:id="1443643320">
          <w:marLeft w:val="0"/>
          <w:marRight w:val="0"/>
          <w:marTop w:val="0"/>
          <w:marBottom w:val="0"/>
          <w:divBdr>
            <w:top w:val="none" w:sz="0" w:space="0" w:color="auto"/>
            <w:left w:val="none" w:sz="0" w:space="0" w:color="auto"/>
            <w:bottom w:val="none" w:sz="0" w:space="0" w:color="auto"/>
            <w:right w:val="none" w:sz="0" w:space="0" w:color="auto"/>
          </w:divBdr>
        </w:div>
      </w:divsChild>
    </w:div>
    <w:div w:id="481703113">
      <w:bodyDiv w:val="1"/>
      <w:marLeft w:val="0"/>
      <w:marRight w:val="0"/>
      <w:marTop w:val="0"/>
      <w:marBottom w:val="0"/>
      <w:divBdr>
        <w:top w:val="none" w:sz="0" w:space="0" w:color="auto"/>
        <w:left w:val="none" w:sz="0" w:space="0" w:color="auto"/>
        <w:bottom w:val="none" w:sz="0" w:space="0" w:color="auto"/>
        <w:right w:val="none" w:sz="0" w:space="0" w:color="auto"/>
      </w:divBdr>
    </w:div>
    <w:div w:id="567110107">
      <w:bodyDiv w:val="1"/>
      <w:marLeft w:val="0"/>
      <w:marRight w:val="0"/>
      <w:marTop w:val="0"/>
      <w:marBottom w:val="0"/>
      <w:divBdr>
        <w:top w:val="none" w:sz="0" w:space="0" w:color="auto"/>
        <w:left w:val="none" w:sz="0" w:space="0" w:color="auto"/>
        <w:bottom w:val="none" w:sz="0" w:space="0" w:color="auto"/>
        <w:right w:val="none" w:sz="0" w:space="0" w:color="auto"/>
      </w:divBdr>
    </w:div>
    <w:div w:id="1616982192">
      <w:bodyDiv w:val="1"/>
      <w:marLeft w:val="0"/>
      <w:marRight w:val="0"/>
      <w:marTop w:val="0"/>
      <w:marBottom w:val="0"/>
      <w:divBdr>
        <w:top w:val="none" w:sz="0" w:space="0" w:color="auto"/>
        <w:left w:val="none" w:sz="0" w:space="0" w:color="auto"/>
        <w:bottom w:val="none" w:sz="0" w:space="0" w:color="auto"/>
        <w:right w:val="none" w:sz="0" w:space="0" w:color="auto"/>
      </w:divBdr>
    </w:div>
    <w:div w:id="1781995994">
      <w:bodyDiv w:val="1"/>
      <w:marLeft w:val="0"/>
      <w:marRight w:val="0"/>
      <w:marTop w:val="0"/>
      <w:marBottom w:val="0"/>
      <w:divBdr>
        <w:top w:val="none" w:sz="0" w:space="0" w:color="auto"/>
        <w:left w:val="none" w:sz="0" w:space="0" w:color="auto"/>
        <w:bottom w:val="none" w:sz="0" w:space="0" w:color="auto"/>
        <w:right w:val="none" w:sz="0" w:space="0" w:color="auto"/>
      </w:divBdr>
    </w:div>
    <w:div w:id="1807090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3118</Words>
  <Characters>17774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Research-lab</dc:creator>
  <cp:lastModifiedBy>Garvit Jain</cp:lastModifiedBy>
  <cp:revision>2</cp:revision>
  <dcterms:created xsi:type="dcterms:W3CDTF">2025-04-23T21:28:00Z</dcterms:created>
  <dcterms:modified xsi:type="dcterms:W3CDTF">2025-04-23T21:28:00Z</dcterms:modified>
</cp:coreProperties>
</file>